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A1940" w14:textId="77777777" w:rsidR="00005CE4" w:rsidRDefault="00005CE4">
      <w:pPr>
        <w:jc w:val="center"/>
      </w:pPr>
    </w:p>
    <w:p w14:paraId="54778304" w14:textId="77777777" w:rsidR="00005CE4" w:rsidRPr="000E6E7C" w:rsidRDefault="00005CE4">
      <w:pPr>
        <w:jc w:val="center"/>
        <w:rPr>
          <w:rFonts w:ascii="Segoe UI" w:hAnsi="Segoe UI" w:cs="Segoe UI"/>
          <w:sz w:val="28"/>
          <w:szCs w:val="28"/>
        </w:rPr>
      </w:pPr>
    </w:p>
    <w:p w14:paraId="07EA1755" w14:textId="77777777" w:rsidR="00005CE4" w:rsidRDefault="00005CE4">
      <w:pPr>
        <w:jc w:val="center"/>
      </w:pPr>
    </w:p>
    <w:p w14:paraId="3A8DDA6A" w14:textId="77777777" w:rsidR="00005CE4" w:rsidRDefault="00005CE4">
      <w:pPr>
        <w:jc w:val="center"/>
      </w:pPr>
    </w:p>
    <w:p w14:paraId="6F00F9BC" w14:textId="057A17C5" w:rsidR="00005CE4" w:rsidRDefault="00B85E11">
      <w:pPr>
        <w:autoSpaceDE w:val="0"/>
        <w:spacing w:before="100" w:after="100"/>
        <w:jc w:val="center"/>
        <w:rPr>
          <w:rFonts w:ascii="Arial" w:hAnsi="Arial"/>
          <w:b/>
          <w:bCs/>
          <w:sz w:val="52"/>
          <w:szCs w:val="52"/>
        </w:rPr>
      </w:pPr>
      <w:r>
        <w:rPr>
          <w:rFonts w:ascii="Arial" w:hAnsi="Arial"/>
          <w:b/>
          <w:bCs/>
          <w:sz w:val="52"/>
          <w:szCs w:val="52"/>
        </w:rPr>
        <w:t>Agada: Medicine Delivery</w:t>
      </w:r>
      <w:r w:rsidR="00A842D4">
        <w:rPr>
          <w:rFonts w:ascii="Arial" w:hAnsi="Arial"/>
          <w:b/>
          <w:bCs/>
          <w:sz w:val="52"/>
          <w:szCs w:val="52"/>
        </w:rPr>
        <w:t xml:space="preserve"> System</w:t>
      </w:r>
    </w:p>
    <w:p w14:paraId="13798A59" w14:textId="77777777" w:rsidR="000E6E7C" w:rsidRDefault="000E6E7C">
      <w:pPr>
        <w:autoSpaceDE w:val="0"/>
        <w:spacing w:before="100" w:after="100"/>
        <w:jc w:val="center"/>
        <w:rPr>
          <w:rFonts w:ascii="Arial" w:hAnsi="Arial"/>
          <w:b/>
          <w:bCs/>
          <w:sz w:val="52"/>
          <w:szCs w:val="52"/>
        </w:rPr>
      </w:pPr>
    </w:p>
    <w:p w14:paraId="38BD4549"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5017C9E6" w14:textId="77777777" w:rsidR="00005CE4" w:rsidRPr="000E6E7C" w:rsidRDefault="00005CE4">
      <w:pPr>
        <w:autoSpaceDE w:val="0"/>
        <w:spacing w:before="100" w:after="100"/>
        <w:jc w:val="center"/>
        <w:rPr>
          <w:rFonts w:ascii="Segoe UI" w:hAnsi="Segoe UI" w:cs="Segoe UI"/>
          <w:b/>
          <w:bCs/>
          <w:sz w:val="28"/>
          <w:szCs w:val="28"/>
        </w:rPr>
      </w:pPr>
    </w:p>
    <w:p w14:paraId="3BA9683A"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6D105395" w14:textId="77777777" w:rsidR="00005CE4" w:rsidRDefault="00005CE4">
      <w:pPr>
        <w:pStyle w:val="TOC1"/>
      </w:pPr>
      <w:r>
        <w:fldChar w:fldCharType="begin"/>
      </w:r>
      <w:r>
        <w:instrText xml:space="preserve"> TOC \f \o "1-9" \o "1-9" </w:instrText>
      </w:r>
      <w:r>
        <w:fldChar w:fldCharType="separate"/>
      </w:r>
      <w:r>
        <w:t>1. Introduction</w:t>
      </w:r>
      <w:r>
        <w:tab/>
        <w:t>3</w:t>
      </w:r>
    </w:p>
    <w:p w14:paraId="26636528" w14:textId="77777777" w:rsidR="00005CE4" w:rsidRDefault="00005CE4">
      <w:pPr>
        <w:pStyle w:val="TOC1"/>
      </w:pPr>
      <w:r>
        <w:t>2. Business Requirements Overview</w:t>
      </w:r>
      <w:r>
        <w:tab/>
        <w:t>4</w:t>
      </w:r>
    </w:p>
    <w:p w14:paraId="4E2C63E8" w14:textId="77777777" w:rsidR="00005CE4" w:rsidRDefault="00005CE4">
      <w:pPr>
        <w:pStyle w:val="TOC1"/>
      </w:pPr>
      <w:r>
        <w:t>3. Functional Requirements Overview</w:t>
      </w:r>
      <w:r>
        <w:tab/>
        <w:t>4</w:t>
      </w:r>
    </w:p>
    <w:p w14:paraId="180193D9"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0F91BA23" w14:textId="77777777" w:rsidR="00005CE4" w:rsidRDefault="00005CE4">
      <w:pPr>
        <w:autoSpaceDE w:val="0"/>
        <w:spacing w:before="100" w:after="100"/>
        <w:rPr>
          <w:rFonts w:ascii="Segoe UI" w:hAnsi="Segoe UI"/>
          <w:b/>
          <w:bCs/>
          <w:sz w:val="28"/>
          <w:szCs w:val="28"/>
        </w:rPr>
      </w:pPr>
    </w:p>
    <w:p w14:paraId="649E7D12" w14:textId="77777777" w:rsidR="00005CE4" w:rsidRDefault="00005CE4">
      <w:pPr>
        <w:pStyle w:val="Heading1"/>
        <w:pageBreakBefore/>
      </w:pPr>
      <w:r>
        <w:lastRenderedPageBreak/>
        <w:t>1. Introduction</w:t>
      </w:r>
    </w:p>
    <w:p w14:paraId="2F3109C3" w14:textId="77777777" w:rsidR="00005CE4" w:rsidRDefault="00005CE4" w:rsidP="008C01CB">
      <w:pPr>
        <w:pStyle w:val="Heading"/>
        <w:numPr>
          <w:ilvl w:val="1"/>
          <w:numId w:val="4"/>
        </w:numPr>
        <w:tabs>
          <w:tab w:val="clear" w:pos="1080"/>
        </w:tabs>
        <w:jc w:val="both"/>
      </w:pPr>
      <w:r>
        <w:t>Document Purpose</w:t>
      </w:r>
    </w:p>
    <w:p w14:paraId="075038BD" w14:textId="5799703B" w:rsidR="00005CE4" w:rsidRDefault="00005CE4" w:rsidP="008C01CB">
      <w:pPr>
        <w:pStyle w:val="BodyText"/>
        <w:ind w:firstLine="570"/>
        <w:jc w:val="both"/>
        <w:rPr>
          <w:rFonts w:ascii="Segoe UI" w:hAnsi="Segoe UI"/>
          <w:sz w:val="22"/>
          <w:szCs w:val="22"/>
        </w:rPr>
      </w:pPr>
      <w:r>
        <w:rPr>
          <w:rFonts w:ascii="Segoe UI" w:hAnsi="Segoe UI"/>
          <w:sz w:val="22"/>
          <w:szCs w:val="22"/>
        </w:rPr>
        <w:t xml:space="preserve">This document communicates the business requirements and scope for developing </w:t>
      </w:r>
      <w:r w:rsidR="00B85E11">
        <w:rPr>
          <w:rFonts w:ascii="Segoe UI" w:hAnsi="Segoe UI"/>
          <w:sz w:val="22"/>
          <w:szCs w:val="22"/>
        </w:rPr>
        <w:t xml:space="preserve">Agada : Medicine </w:t>
      </w:r>
      <w:r>
        <w:rPr>
          <w:rFonts w:ascii="Segoe UI" w:hAnsi="Segoe UI"/>
          <w:sz w:val="22"/>
          <w:szCs w:val="22"/>
        </w:rPr>
        <w:t xml:space="preserve">System. The scope of this document is to define the functional and </w:t>
      </w:r>
      <w:r w:rsidR="002D7DA0">
        <w:rPr>
          <w:rFonts w:ascii="Segoe UI" w:hAnsi="Segoe UI"/>
          <w:sz w:val="22"/>
          <w:szCs w:val="22"/>
        </w:rPr>
        <w:t>non-functional</w:t>
      </w:r>
      <w:r>
        <w:rPr>
          <w:rFonts w:ascii="Segoe UI" w:hAnsi="Segoe UI"/>
          <w:sz w:val="22"/>
          <w:szCs w:val="22"/>
        </w:rPr>
        <w:t xml:space="preserve"> requirements, business rules and other constraints requirements.</w:t>
      </w:r>
    </w:p>
    <w:p w14:paraId="2B9D554C" w14:textId="77777777" w:rsidR="00005CE4" w:rsidRDefault="00005CE4" w:rsidP="008C01CB">
      <w:pPr>
        <w:pStyle w:val="BodyText"/>
        <w:ind w:left="360" w:hanging="360"/>
        <w:jc w:val="both"/>
        <w:rPr>
          <w:rFonts w:ascii="Trebuchet MS" w:hAnsi="Trebuchet MS"/>
          <w:sz w:val="21"/>
        </w:rPr>
      </w:pPr>
    </w:p>
    <w:p w14:paraId="78BFF128" w14:textId="77777777" w:rsidR="008C01CB" w:rsidRDefault="008C01CB" w:rsidP="008C01CB">
      <w:pPr>
        <w:pStyle w:val="BodyText"/>
        <w:ind w:left="360" w:hanging="360"/>
        <w:jc w:val="both"/>
        <w:rPr>
          <w:rFonts w:ascii="Trebuchet MS" w:hAnsi="Trebuchet MS"/>
          <w:sz w:val="21"/>
        </w:rPr>
      </w:pPr>
    </w:p>
    <w:p w14:paraId="4DDE05A6" w14:textId="289DA6D4" w:rsidR="00B34969" w:rsidRPr="00B34969" w:rsidRDefault="00005CE4" w:rsidP="008C01CB">
      <w:pPr>
        <w:pStyle w:val="Heading"/>
        <w:numPr>
          <w:ilvl w:val="1"/>
          <w:numId w:val="4"/>
        </w:numPr>
        <w:tabs>
          <w:tab w:val="clear" w:pos="1080"/>
        </w:tabs>
        <w:jc w:val="both"/>
      </w:pPr>
      <w:r>
        <w:t>Project Background</w:t>
      </w:r>
    </w:p>
    <w:p w14:paraId="5777725B" w14:textId="34E65126" w:rsidR="00005CE4" w:rsidRDefault="00B34969" w:rsidP="00B77255">
      <w:pPr>
        <w:widowControl/>
        <w:suppressAutoHyphens w:val="0"/>
        <w:autoSpaceDE w:val="0"/>
        <w:autoSpaceDN w:val="0"/>
        <w:adjustRightInd w:val="0"/>
        <w:ind w:firstLine="709"/>
        <w:jc w:val="both"/>
        <w:rPr>
          <w:rFonts w:ascii="Segoe UI" w:hAnsi="Segoe UI"/>
          <w:sz w:val="22"/>
          <w:szCs w:val="22"/>
        </w:rPr>
      </w:pPr>
      <w:r w:rsidRPr="00B34969">
        <w:rPr>
          <w:rFonts w:ascii="Segoe UI" w:hAnsi="Segoe UI"/>
          <w:sz w:val="22"/>
          <w:szCs w:val="22"/>
        </w:rPr>
        <w:t xml:space="preserve">There </w:t>
      </w:r>
      <w:r w:rsidR="00B77255">
        <w:rPr>
          <w:rFonts w:ascii="Segoe UI" w:hAnsi="Segoe UI"/>
          <w:sz w:val="22"/>
          <w:szCs w:val="22"/>
        </w:rPr>
        <w:t>are</w:t>
      </w:r>
      <w:r w:rsidRPr="00B34969">
        <w:rPr>
          <w:rFonts w:ascii="Segoe UI" w:hAnsi="Segoe UI"/>
          <w:sz w:val="22"/>
          <w:szCs w:val="22"/>
        </w:rPr>
        <w:t xml:space="preserve"> </w:t>
      </w:r>
      <w:r w:rsidR="00B77255">
        <w:rPr>
          <w:rFonts w:ascii="Segoe UI" w:hAnsi="Segoe UI"/>
          <w:sz w:val="22"/>
          <w:szCs w:val="22"/>
        </w:rPr>
        <w:t>few</w:t>
      </w:r>
      <w:r w:rsidRPr="00B34969">
        <w:rPr>
          <w:rFonts w:ascii="Segoe UI" w:hAnsi="Segoe UI"/>
          <w:sz w:val="22"/>
          <w:szCs w:val="22"/>
        </w:rPr>
        <w:t xml:space="preserve"> computerized system for the </w:t>
      </w:r>
      <w:r w:rsidR="00B85E11">
        <w:rPr>
          <w:rFonts w:ascii="Segoe UI" w:hAnsi="Segoe UI"/>
          <w:sz w:val="22"/>
          <w:szCs w:val="22"/>
        </w:rPr>
        <w:t>pharmacists and pharmaceutical companies</w:t>
      </w:r>
      <w:r w:rsidRPr="00B34969">
        <w:rPr>
          <w:rFonts w:ascii="Segoe UI" w:hAnsi="Segoe UI"/>
          <w:sz w:val="22"/>
          <w:szCs w:val="22"/>
        </w:rPr>
        <w:t xml:space="preserve"> to</w:t>
      </w:r>
      <w:r>
        <w:rPr>
          <w:rFonts w:ascii="Segoe UI" w:hAnsi="Segoe UI"/>
          <w:sz w:val="22"/>
          <w:szCs w:val="22"/>
        </w:rPr>
        <w:t xml:space="preserve"> </w:t>
      </w:r>
      <w:r w:rsidRPr="00B34969">
        <w:rPr>
          <w:rFonts w:ascii="Segoe UI" w:hAnsi="Segoe UI"/>
          <w:sz w:val="22"/>
          <w:szCs w:val="22"/>
        </w:rPr>
        <w:t>sell their product</w:t>
      </w:r>
      <w:r w:rsidR="00B85E11">
        <w:rPr>
          <w:rFonts w:ascii="Segoe UI" w:hAnsi="Segoe UI"/>
          <w:sz w:val="22"/>
          <w:szCs w:val="22"/>
        </w:rPr>
        <w:t xml:space="preserve"> online</w:t>
      </w:r>
      <w:r w:rsidRPr="00B34969">
        <w:rPr>
          <w:rFonts w:ascii="Segoe UI" w:hAnsi="Segoe UI"/>
          <w:sz w:val="22"/>
          <w:szCs w:val="22"/>
        </w:rPr>
        <w:t>. Currently,</w:t>
      </w:r>
      <w:r w:rsidR="00B85E11">
        <w:rPr>
          <w:rFonts w:ascii="Segoe UI" w:hAnsi="Segoe UI"/>
          <w:sz w:val="22"/>
          <w:szCs w:val="22"/>
        </w:rPr>
        <w:t xml:space="preserve"> every customer has to</w:t>
      </w:r>
      <w:r w:rsidR="005B1098">
        <w:rPr>
          <w:rFonts w:ascii="Segoe UI" w:hAnsi="Segoe UI"/>
          <w:sz w:val="22"/>
          <w:szCs w:val="22"/>
        </w:rPr>
        <w:t xml:space="preserve"> visit</w:t>
      </w:r>
      <w:r w:rsidR="00B85E11">
        <w:rPr>
          <w:rFonts w:ascii="Segoe UI" w:hAnsi="Segoe UI"/>
          <w:sz w:val="22"/>
          <w:szCs w:val="22"/>
        </w:rPr>
        <w:t xml:space="preserve"> the pharmacy physically</w:t>
      </w:r>
      <w:r w:rsidRPr="00B34969">
        <w:rPr>
          <w:rFonts w:ascii="Segoe UI" w:hAnsi="Segoe UI"/>
          <w:sz w:val="22"/>
          <w:szCs w:val="22"/>
        </w:rPr>
        <w:t>.</w:t>
      </w:r>
      <w:r w:rsidR="00B85E11">
        <w:rPr>
          <w:rFonts w:ascii="Segoe UI" w:hAnsi="Segoe UI"/>
          <w:sz w:val="22"/>
          <w:szCs w:val="22"/>
        </w:rPr>
        <w:t xml:space="preserve"> Also, the pharmacy has to contact the agents for the restocking of their medicine.</w:t>
      </w:r>
      <w:r w:rsidRPr="00B34969">
        <w:rPr>
          <w:rFonts w:ascii="Segoe UI" w:hAnsi="Segoe UI"/>
          <w:sz w:val="22"/>
          <w:szCs w:val="22"/>
        </w:rPr>
        <w:t xml:space="preserve"> Agent</w:t>
      </w:r>
      <w:r>
        <w:rPr>
          <w:rFonts w:ascii="Segoe UI" w:hAnsi="Segoe UI"/>
          <w:sz w:val="22"/>
          <w:szCs w:val="22"/>
        </w:rPr>
        <w:t xml:space="preserve"> </w:t>
      </w:r>
      <w:r w:rsidRPr="00B34969">
        <w:rPr>
          <w:rFonts w:ascii="Segoe UI" w:hAnsi="Segoe UI"/>
          <w:sz w:val="22"/>
          <w:szCs w:val="22"/>
        </w:rPr>
        <w:t>sells the product to another agent or a dealer at the cost of</w:t>
      </w:r>
      <w:r>
        <w:rPr>
          <w:rFonts w:ascii="Segoe UI" w:hAnsi="Segoe UI"/>
          <w:sz w:val="22"/>
          <w:szCs w:val="22"/>
        </w:rPr>
        <w:t xml:space="preserve"> </w:t>
      </w:r>
      <w:r w:rsidRPr="00B34969">
        <w:rPr>
          <w:rFonts w:ascii="Segoe UI" w:hAnsi="Segoe UI"/>
          <w:sz w:val="22"/>
          <w:szCs w:val="22"/>
        </w:rPr>
        <w:t>that market. Every Agent tries to cut his commission out</w:t>
      </w:r>
      <w:r w:rsidR="00B85E11">
        <w:rPr>
          <w:rFonts w:ascii="Segoe UI" w:hAnsi="Segoe UI"/>
          <w:sz w:val="22"/>
          <w:szCs w:val="22"/>
        </w:rPr>
        <w:t xml:space="preserve"> </w:t>
      </w:r>
      <w:r w:rsidRPr="00B34969">
        <w:rPr>
          <w:rFonts w:ascii="Segoe UI" w:hAnsi="Segoe UI"/>
          <w:sz w:val="22"/>
          <w:szCs w:val="22"/>
        </w:rPr>
        <w:t xml:space="preserve">of </w:t>
      </w:r>
      <w:r w:rsidR="005B1098">
        <w:rPr>
          <w:rFonts w:ascii="Segoe UI" w:hAnsi="Segoe UI"/>
          <w:sz w:val="22"/>
          <w:szCs w:val="22"/>
        </w:rPr>
        <w:t>it</w:t>
      </w:r>
      <w:r w:rsidRPr="00B34969">
        <w:rPr>
          <w:rFonts w:ascii="Segoe UI" w:hAnsi="Segoe UI"/>
          <w:sz w:val="22"/>
          <w:szCs w:val="22"/>
        </w:rPr>
        <w:t>.</w:t>
      </w:r>
      <w:r w:rsidR="00B85E11">
        <w:rPr>
          <w:rFonts w:ascii="Segoe UI" w:hAnsi="Segoe UI"/>
          <w:sz w:val="22"/>
          <w:szCs w:val="22"/>
        </w:rPr>
        <w:t xml:space="preserve"> As there a</w:t>
      </w:r>
      <w:r w:rsidR="0046436A">
        <w:rPr>
          <w:rFonts w:ascii="Segoe UI" w:hAnsi="Segoe UI"/>
          <w:sz w:val="22"/>
          <w:szCs w:val="22"/>
        </w:rPr>
        <w:t xml:space="preserve">re lot of agents and commission involved the prices of the medicine </w:t>
      </w:r>
      <w:r w:rsidR="005B1098">
        <w:rPr>
          <w:rFonts w:ascii="Segoe UI" w:hAnsi="Segoe UI"/>
          <w:sz w:val="22"/>
          <w:szCs w:val="22"/>
        </w:rPr>
        <w:t>has</w:t>
      </w:r>
      <w:r w:rsidR="0046436A">
        <w:rPr>
          <w:rFonts w:ascii="Segoe UI" w:hAnsi="Segoe UI"/>
          <w:sz w:val="22"/>
          <w:szCs w:val="22"/>
        </w:rPr>
        <w:t xml:space="preserve"> increased</w:t>
      </w:r>
      <w:r w:rsidRPr="00B34969">
        <w:rPr>
          <w:rFonts w:ascii="Segoe UI" w:hAnsi="Segoe UI"/>
          <w:sz w:val="22"/>
          <w:szCs w:val="22"/>
        </w:rPr>
        <w:t>.</w:t>
      </w:r>
      <w:r>
        <w:rPr>
          <w:rFonts w:ascii="Segoe UI" w:hAnsi="Segoe UI"/>
          <w:sz w:val="22"/>
          <w:szCs w:val="22"/>
        </w:rPr>
        <w:t xml:space="preserve"> </w:t>
      </w:r>
      <w:r w:rsidRPr="00B34969">
        <w:rPr>
          <w:rFonts w:ascii="Segoe UI" w:hAnsi="Segoe UI"/>
          <w:sz w:val="22"/>
          <w:szCs w:val="22"/>
        </w:rPr>
        <w:t>There</w:t>
      </w:r>
      <w:r w:rsidR="0046436A">
        <w:rPr>
          <w:rFonts w:ascii="Segoe UI" w:hAnsi="Segoe UI"/>
          <w:sz w:val="22"/>
          <w:szCs w:val="22"/>
        </w:rPr>
        <w:t xml:space="preserve"> is no transparency in the current </w:t>
      </w:r>
      <w:proofErr w:type="spellStart"/>
      <w:r w:rsidR="0046436A">
        <w:rPr>
          <w:rFonts w:ascii="Segoe UI" w:hAnsi="Segoe UI"/>
          <w:sz w:val="22"/>
          <w:szCs w:val="22"/>
        </w:rPr>
        <w:t>system</w:t>
      </w:r>
      <w:r w:rsidR="00B77255">
        <w:rPr>
          <w:rFonts w:ascii="Segoe UI" w:hAnsi="Segoe UI"/>
          <w:sz w:val="22"/>
          <w:szCs w:val="22"/>
        </w:rPr>
        <w:t>.Also</w:t>
      </w:r>
      <w:proofErr w:type="spellEnd"/>
      <w:r w:rsidR="00B77255">
        <w:rPr>
          <w:rFonts w:ascii="Segoe UI" w:hAnsi="Segoe UI"/>
          <w:sz w:val="22"/>
          <w:szCs w:val="22"/>
        </w:rPr>
        <w:t xml:space="preserve"> the Senior Citizen living without any support have problem to physically visit store, so this system can help them by fulfilling their needs. </w:t>
      </w:r>
    </w:p>
    <w:p w14:paraId="1C6AF8BC" w14:textId="77777777" w:rsidR="00844676" w:rsidRDefault="00844676" w:rsidP="008C01CB">
      <w:pPr>
        <w:widowControl/>
        <w:suppressAutoHyphens w:val="0"/>
        <w:autoSpaceDE w:val="0"/>
        <w:autoSpaceDN w:val="0"/>
        <w:adjustRightInd w:val="0"/>
        <w:jc w:val="both"/>
        <w:rPr>
          <w:rFonts w:ascii="Segoe UI" w:hAnsi="Segoe UI"/>
          <w:sz w:val="22"/>
          <w:szCs w:val="22"/>
        </w:rPr>
      </w:pPr>
    </w:p>
    <w:p w14:paraId="630398ED" w14:textId="059C86BA" w:rsidR="008C01CB" w:rsidRDefault="008C01CB" w:rsidP="008C01CB">
      <w:pPr>
        <w:widowControl/>
        <w:suppressAutoHyphens w:val="0"/>
        <w:autoSpaceDE w:val="0"/>
        <w:autoSpaceDN w:val="0"/>
        <w:adjustRightInd w:val="0"/>
        <w:jc w:val="both"/>
        <w:rPr>
          <w:rFonts w:ascii="Segoe UI" w:hAnsi="Segoe UI"/>
          <w:sz w:val="22"/>
          <w:szCs w:val="22"/>
        </w:rPr>
      </w:pPr>
      <w:r>
        <w:rPr>
          <w:rFonts w:ascii="Segoe UI" w:hAnsi="Segoe UI"/>
          <w:sz w:val="22"/>
          <w:szCs w:val="22"/>
        </w:rPr>
        <w:tab/>
      </w:r>
    </w:p>
    <w:p w14:paraId="4ED4F872" w14:textId="4315CC69" w:rsidR="00005CE4" w:rsidRDefault="00005CE4" w:rsidP="008C01CB">
      <w:pPr>
        <w:pStyle w:val="Heading"/>
        <w:numPr>
          <w:ilvl w:val="1"/>
          <w:numId w:val="4"/>
        </w:numPr>
        <w:tabs>
          <w:tab w:val="clear" w:pos="1080"/>
        </w:tabs>
      </w:pPr>
      <w:r>
        <w:t>Goals of the project</w:t>
      </w:r>
    </w:p>
    <w:p w14:paraId="5B4C1770" w14:textId="12598005" w:rsidR="006A37C1" w:rsidRDefault="006A37C1" w:rsidP="008C01CB">
      <w:pPr>
        <w:ind w:left="60" w:right="-19" w:firstLine="270"/>
        <w:jc w:val="both"/>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E94B9D">
        <w:rPr>
          <w:rFonts w:ascii="Segoe UI" w:hAnsi="Segoe UI" w:cs="Segoe UI"/>
          <w:sz w:val="22"/>
          <w:szCs w:val="22"/>
        </w:rPr>
        <w:t xml:space="preserve"> </w:t>
      </w:r>
      <w:r w:rsidRPr="006A37C1">
        <w:rPr>
          <w:rFonts w:ascii="Segoe UI" w:hAnsi="Segoe UI" w:cs="Segoe UI"/>
          <w:sz w:val="22"/>
          <w:szCs w:val="22"/>
        </w:rPr>
        <w:t xml:space="preserve">a website which will help </w:t>
      </w:r>
      <w:r w:rsidR="0046436A">
        <w:rPr>
          <w:rFonts w:ascii="Segoe UI" w:hAnsi="Segoe UI" w:cs="Segoe UI"/>
          <w:sz w:val="22"/>
          <w:szCs w:val="22"/>
        </w:rPr>
        <w:t>consumers to get</w:t>
      </w:r>
      <w:r w:rsidR="008C01CB">
        <w:rPr>
          <w:rFonts w:ascii="Segoe UI" w:hAnsi="Segoe UI" w:cs="Segoe UI"/>
          <w:sz w:val="22"/>
          <w:szCs w:val="22"/>
        </w:rPr>
        <w:t xml:space="preserve"> </w:t>
      </w:r>
      <w:r w:rsidR="0046436A">
        <w:rPr>
          <w:rFonts w:ascii="Segoe UI" w:hAnsi="Segoe UI" w:cs="Segoe UI"/>
          <w:sz w:val="22"/>
          <w:szCs w:val="22"/>
        </w:rPr>
        <w:t>medicines at their doorsteps</w:t>
      </w:r>
      <w:r w:rsidRPr="006A37C1">
        <w:rPr>
          <w:rFonts w:ascii="Segoe UI" w:hAnsi="Segoe UI" w:cs="Segoe UI"/>
          <w:sz w:val="22"/>
          <w:szCs w:val="22"/>
        </w:rPr>
        <w:t>.</w:t>
      </w:r>
    </w:p>
    <w:p w14:paraId="4A373896" w14:textId="0E90F731" w:rsidR="00A12721" w:rsidRDefault="000633EA" w:rsidP="008C01CB">
      <w:pPr>
        <w:ind w:left="60" w:right="-19" w:firstLine="270"/>
        <w:jc w:val="both"/>
        <w:rPr>
          <w:rFonts w:ascii="Segoe UI" w:hAnsi="Segoe UI" w:cs="Segoe UI"/>
          <w:sz w:val="22"/>
          <w:szCs w:val="22"/>
        </w:rPr>
      </w:pPr>
      <w:r>
        <w:rPr>
          <w:rFonts w:ascii="Segoe UI" w:hAnsi="Segoe UI" w:cs="Segoe UI"/>
          <w:sz w:val="22"/>
          <w:szCs w:val="22"/>
        </w:rPr>
        <w:t>It will also help pharmacists to buy directly from the company without any involvement of agents and extra commissions, which will result in decrease in prices of medicines. It will also help pharmaceutical companies to increase their sales. It will provide a hassle-free experience to all the parties involved.</w:t>
      </w:r>
    </w:p>
    <w:p w14:paraId="6537DFF2" w14:textId="77777777" w:rsidR="008C01CB" w:rsidRPr="006A37C1" w:rsidRDefault="008C01CB" w:rsidP="008C01CB">
      <w:pPr>
        <w:pStyle w:val="BodyText"/>
        <w:jc w:val="both"/>
        <w:rPr>
          <w:rFonts w:ascii="Segoe UI" w:hAnsi="Segoe UI" w:cs="Segoe UI"/>
          <w:sz w:val="22"/>
          <w:szCs w:val="22"/>
        </w:rPr>
      </w:pPr>
    </w:p>
    <w:p w14:paraId="4382B805" w14:textId="77777777" w:rsidR="00005CE4" w:rsidRDefault="00005CE4" w:rsidP="006A37C1">
      <w:pPr>
        <w:pStyle w:val="Heading"/>
        <w:numPr>
          <w:ilvl w:val="1"/>
          <w:numId w:val="4"/>
        </w:numPr>
        <w:ind w:left="990"/>
      </w:pPr>
      <w:r>
        <w:t>Customers and Stakeholders</w:t>
      </w:r>
    </w:p>
    <w:p w14:paraId="08DA7661"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3FFC238E" w14:textId="4028060C" w:rsidR="00005CE4" w:rsidRDefault="000633EA">
      <w:pPr>
        <w:pStyle w:val="BodyText"/>
        <w:numPr>
          <w:ilvl w:val="1"/>
          <w:numId w:val="5"/>
        </w:numPr>
        <w:rPr>
          <w:rFonts w:ascii="Segoe UI" w:hAnsi="Segoe UI"/>
          <w:sz w:val="22"/>
          <w:szCs w:val="22"/>
        </w:rPr>
      </w:pPr>
      <w:r>
        <w:rPr>
          <w:rFonts w:ascii="Segoe UI" w:hAnsi="Segoe UI"/>
          <w:sz w:val="22"/>
          <w:szCs w:val="22"/>
        </w:rPr>
        <w:t>Consumers wanting to buy medicines.</w:t>
      </w:r>
    </w:p>
    <w:p w14:paraId="46ECE0E4" w14:textId="48FB9987" w:rsidR="00005CE4" w:rsidRDefault="000633EA">
      <w:pPr>
        <w:pStyle w:val="BodyText"/>
        <w:numPr>
          <w:ilvl w:val="1"/>
          <w:numId w:val="5"/>
        </w:numPr>
        <w:rPr>
          <w:rFonts w:ascii="Segoe UI" w:hAnsi="Segoe UI"/>
          <w:sz w:val="22"/>
          <w:szCs w:val="22"/>
        </w:rPr>
      </w:pPr>
      <w:r>
        <w:rPr>
          <w:rFonts w:ascii="Segoe UI" w:hAnsi="Segoe UI"/>
          <w:sz w:val="22"/>
          <w:szCs w:val="22"/>
        </w:rPr>
        <w:t xml:space="preserve">Pharmacists wanting to buy </w:t>
      </w:r>
      <w:r w:rsidR="00A842D4">
        <w:rPr>
          <w:rFonts w:ascii="Segoe UI" w:hAnsi="Segoe UI"/>
          <w:sz w:val="22"/>
          <w:szCs w:val="22"/>
        </w:rPr>
        <w:t>from pharmaceutical companies.</w:t>
      </w:r>
      <w:r w:rsidR="00B77255">
        <w:rPr>
          <w:rFonts w:ascii="Segoe UI" w:hAnsi="Segoe UI"/>
          <w:sz w:val="22"/>
          <w:szCs w:val="22"/>
        </w:rPr>
        <w:t xml:space="preserve"> </w:t>
      </w:r>
      <w:r w:rsidR="00B77255">
        <w:rPr>
          <w:rFonts w:ascii="Segoe UI" w:hAnsi="Segoe UI"/>
          <w:sz w:val="22"/>
          <w:szCs w:val="22"/>
        </w:rPr>
        <w:tab/>
        <w:t>********</w:t>
      </w:r>
    </w:p>
    <w:p w14:paraId="087C70A9" w14:textId="6453811B" w:rsidR="006A37C1" w:rsidRDefault="008C01CB">
      <w:pPr>
        <w:pStyle w:val="BodyText"/>
        <w:numPr>
          <w:ilvl w:val="1"/>
          <w:numId w:val="5"/>
        </w:numPr>
        <w:rPr>
          <w:rFonts w:ascii="Segoe UI" w:hAnsi="Segoe UI"/>
          <w:sz w:val="22"/>
          <w:szCs w:val="22"/>
        </w:rPr>
      </w:pPr>
      <w:r>
        <w:rPr>
          <w:rFonts w:ascii="Segoe UI" w:hAnsi="Segoe UI"/>
          <w:sz w:val="22"/>
          <w:szCs w:val="22"/>
        </w:rPr>
        <w:t>Pharmaceutical companies.</w:t>
      </w:r>
      <w:r w:rsidR="00B77255">
        <w:rPr>
          <w:rFonts w:ascii="Segoe UI" w:hAnsi="Segoe UI"/>
          <w:sz w:val="22"/>
          <w:szCs w:val="22"/>
        </w:rPr>
        <w:tab/>
      </w:r>
      <w:r w:rsidR="00B77255">
        <w:rPr>
          <w:rFonts w:ascii="Segoe UI" w:hAnsi="Segoe UI"/>
          <w:sz w:val="22"/>
          <w:szCs w:val="22"/>
        </w:rPr>
        <w:tab/>
      </w:r>
      <w:r w:rsidR="00B77255">
        <w:rPr>
          <w:rFonts w:ascii="Segoe UI" w:hAnsi="Segoe UI"/>
          <w:sz w:val="22"/>
          <w:szCs w:val="22"/>
        </w:rPr>
        <w:tab/>
      </w:r>
      <w:r w:rsidR="00B77255">
        <w:rPr>
          <w:rFonts w:ascii="Segoe UI" w:hAnsi="Segoe UI"/>
          <w:sz w:val="22"/>
          <w:szCs w:val="22"/>
        </w:rPr>
        <w:tab/>
      </w:r>
      <w:r w:rsidR="00B77255">
        <w:rPr>
          <w:rFonts w:ascii="Segoe UI" w:hAnsi="Segoe UI"/>
          <w:sz w:val="22"/>
          <w:szCs w:val="22"/>
        </w:rPr>
        <w:tab/>
      </w:r>
      <w:r w:rsidR="00B77255">
        <w:rPr>
          <w:rFonts w:ascii="Segoe UI" w:hAnsi="Segoe UI"/>
          <w:sz w:val="22"/>
          <w:szCs w:val="22"/>
        </w:rPr>
        <w:tab/>
        <w:t>********</w:t>
      </w:r>
    </w:p>
    <w:p w14:paraId="28FAB11A" w14:textId="77777777" w:rsidR="00005CE4" w:rsidRDefault="00005CE4">
      <w:pPr>
        <w:pStyle w:val="BodyText"/>
        <w:rPr>
          <w:rFonts w:ascii="Segoe UI" w:hAnsi="Segoe UI"/>
          <w:sz w:val="22"/>
          <w:szCs w:val="22"/>
        </w:rPr>
      </w:pPr>
      <w:r>
        <w:rPr>
          <w:rFonts w:ascii="Segoe UI" w:hAnsi="Segoe UI"/>
          <w:sz w:val="22"/>
          <w:szCs w:val="22"/>
        </w:rPr>
        <w:t>Stakeholders</w:t>
      </w:r>
    </w:p>
    <w:p w14:paraId="346904A5" w14:textId="342CC945" w:rsidR="00005CE4" w:rsidRDefault="00A842D4">
      <w:pPr>
        <w:pStyle w:val="BodyText"/>
        <w:numPr>
          <w:ilvl w:val="1"/>
          <w:numId w:val="6"/>
        </w:numPr>
        <w:rPr>
          <w:rFonts w:ascii="Segoe UI" w:hAnsi="Segoe UI"/>
          <w:sz w:val="22"/>
          <w:szCs w:val="22"/>
        </w:rPr>
      </w:pPr>
      <w:r>
        <w:rPr>
          <w:rFonts w:ascii="Segoe UI" w:hAnsi="Segoe UI" w:cs="Segoe UI"/>
          <w:sz w:val="22"/>
          <w:szCs w:val="22"/>
        </w:rPr>
        <w:t>Pharmaceutical Community</w:t>
      </w:r>
    </w:p>
    <w:p w14:paraId="3BE3EB62" w14:textId="5855C54A" w:rsidR="006A37C1" w:rsidRDefault="00A842D4">
      <w:pPr>
        <w:pStyle w:val="BodyText"/>
        <w:numPr>
          <w:ilvl w:val="1"/>
          <w:numId w:val="6"/>
        </w:numPr>
        <w:rPr>
          <w:rFonts w:ascii="Segoe UI" w:hAnsi="Segoe UI"/>
          <w:sz w:val="22"/>
          <w:szCs w:val="22"/>
        </w:rPr>
      </w:pPr>
      <w:r>
        <w:rPr>
          <w:rFonts w:ascii="Segoe UI" w:hAnsi="Segoe UI"/>
          <w:sz w:val="22"/>
          <w:szCs w:val="22"/>
        </w:rPr>
        <w:t>Healthcare Sector</w:t>
      </w:r>
    </w:p>
    <w:p w14:paraId="31C9E658" w14:textId="0888A920" w:rsidR="006A37C1" w:rsidRDefault="00A842D4">
      <w:pPr>
        <w:pStyle w:val="BodyText"/>
        <w:numPr>
          <w:ilvl w:val="1"/>
          <w:numId w:val="6"/>
        </w:numPr>
        <w:rPr>
          <w:rFonts w:ascii="Segoe UI" w:hAnsi="Segoe UI"/>
          <w:sz w:val="22"/>
          <w:szCs w:val="22"/>
        </w:rPr>
      </w:pPr>
      <w:r>
        <w:rPr>
          <w:rFonts w:ascii="Segoe UI" w:hAnsi="Segoe UI"/>
          <w:sz w:val="22"/>
          <w:szCs w:val="22"/>
        </w:rPr>
        <w:t>Pharmaceutical Agents</w:t>
      </w:r>
    </w:p>
    <w:p w14:paraId="29968C58" w14:textId="3A401F91" w:rsidR="006A37C1" w:rsidRDefault="00A842D4">
      <w:pPr>
        <w:pStyle w:val="BodyText"/>
        <w:numPr>
          <w:ilvl w:val="1"/>
          <w:numId w:val="6"/>
        </w:numPr>
        <w:rPr>
          <w:rFonts w:ascii="Segoe UI" w:hAnsi="Segoe UI"/>
          <w:sz w:val="22"/>
          <w:szCs w:val="22"/>
        </w:rPr>
      </w:pPr>
      <w:r>
        <w:rPr>
          <w:rFonts w:ascii="Segoe UI" w:hAnsi="Segoe UI"/>
          <w:sz w:val="22"/>
          <w:szCs w:val="22"/>
        </w:rPr>
        <w:t>Delivery Agencies</w:t>
      </w:r>
    </w:p>
    <w:p w14:paraId="7E99D03C" w14:textId="113591A9" w:rsidR="00005CE4" w:rsidRPr="008C01CB" w:rsidRDefault="006A37C1" w:rsidP="008C01CB">
      <w:pPr>
        <w:pStyle w:val="BodyText"/>
        <w:numPr>
          <w:ilvl w:val="1"/>
          <w:numId w:val="6"/>
        </w:numPr>
        <w:rPr>
          <w:rFonts w:ascii="Segoe UI" w:hAnsi="Segoe UI"/>
          <w:sz w:val="22"/>
          <w:szCs w:val="22"/>
        </w:rPr>
      </w:pPr>
      <w:r>
        <w:rPr>
          <w:rFonts w:ascii="Segoe UI" w:hAnsi="Segoe UI"/>
          <w:sz w:val="22"/>
          <w:szCs w:val="22"/>
        </w:rPr>
        <w:t>Government</w:t>
      </w:r>
    </w:p>
    <w:p w14:paraId="6DD686F4" w14:textId="77777777" w:rsidR="00005CE4" w:rsidRDefault="00005CE4">
      <w:pPr>
        <w:pStyle w:val="Heading1"/>
        <w:pageBreakBefore/>
      </w:pPr>
      <w:r>
        <w:lastRenderedPageBreak/>
        <w:t>2. Business Requirements Overview</w:t>
      </w:r>
    </w:p>
    <w:p w14:paraId="5A0433E7" w14:textId="77777777" w:rsidR="00005CE4" w:rsidRDefault="00005CE4"/>
    <w:p w14:paraId="6E480918" w14:textId="2A715E5B" w:rsidR="00005CE4" w:rsidRDefault="00A842D4">
      <w:pPr>
        <w:pStyle w:val="ListParagraph"/>
        <w:numPr>
          <w:ilvl w:val="0"/>
          <w:numId w:val="2"/>
        </w:numPr>
        <w:rPr>
          <w:rFonts w:ascii="Segoe UI" w:hAnsi="Segoe UI"/>
          <w:sz w:val="22"/>
          <w:szCs w:val="22"/>
        </w:rPr>
      </w:pPr>
      <w:r>
        <w:rPr>
          <w:rFonts w:ascii="Segoe UI" w:hAnsi="Segoe UI"/>
          <w:sz w:val="22"/>
          <w:szCs w:val="22"/>
        </w:rPr>
        <w:t>Agada : Medicine Delivery</w:t>
      </w:r>
      <w:r w:rsidR="00005CE4">
        <w:rPr>
          <w:rFonts w:ascii="Segoe UI" w:hAnsi="Segoe UI"/>
          <w:sz w:val="22"/>
          <w:szCs w:val="22"/>
        </w:rPr>
        <w:t xml:space="preserve"> System is the public web application.</w:t>
      </w:r>
    </w:p>
    <w:p w14:paraId="5C91D84D" w14:textId="77777777" w:rsidR="00005CE4" w:rsidRDefault="00005CE4">
      <w:pPr>
        <w:pStyle w:val="ListParagraph"/>
        <w:rPr>
          <w:rFonts w:ascii="Segoe UI" w:hAnsi="Segoe UI"/>
          <w:sz w:val="22"/>
          <w:szCs w:val="22"/>
        </w:rPr>
      </w:pPr>
    </w:p>
    <w:p w14:paraId="6223E21B" w14:textId="7CAEEF34" w:rsidR="00005CE4" w:rsidRDefault="00EC0EDF">
      <w:pPr>
        <w:pStyle w:val="ListParagraph"/>
        <w:numPr>
          <w:ilvl w:val="0"/>
          <w:numId w:val="2"/>
        </w:numPr>
        <w:rPr>
          <w:rFonts w:ascii="Segoe UI" w:hAnsi="Segoe UI"/>
          <w:sz w:val="22"/>
          <w:szCs w:val="22"/>
        </w:rPr>
      </w:pPr>
      <w:r>
        <w:rPr>
          <w:rFonts w:ascii="Segoe UI" w:hAnsi="Segoe UI"/>
          <w:sz w:val="22"/>
          <w:szCs w:val="22"/>
        </w:rPr>
        <w:t>Our</w:t>
      </w:r>
      <w:r w:rsidR="00005CE4">
        <w:rPr>
          <w:rFonts w:ascii="Segoe UI" w:hAnsi="Segoe UI"/>
          <w:sz w:val="22"/>
          <w:szCs w:val="22"/>
        </w:rPr>
        <w:t xml:space="preserve"> System will be open</w:t>
      </w:r>
      <w:r w:rsidR="009630A0">
        <w:rPr>
          <w:rFonts w:ascii="Segoe UI" w:hAnsi="Segoe UI"/>
          <w:sz w:val="22"/>
          <w:szCs w:val="22"/>
        </w:rPr>
        <w:t xml:space="preserve">ed to the </w:t>
      </w:r>
      <w:r>
        <w:rPr>
          <w:rFonts w:ascii="Segoe UI" w:hAnsi="Segoe UI"/>
          <w:sz w:val="22"/>
          <w:szCs w:val="22"/>
        </w:rPr>
        <w:t>whole country</w:t>
      </w:r>
      <w:r w:rsidR="009630A0">
        <w:rPr>
          <w:rFonts w:ascii="Segoe UI" w:hAnsi="Segoe UI"/>
          <w:sz w:val="22"/>
          <w:szCs w:val="22"/>
        </w:rPr>
        <w:t>, but in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 xml:space="preserve">1, the main target is </w:t>
      </w:r>
      <w:r>
        <w:rPr>
          <w:rFonts w:ascii="Segoe UI" w:hAnsi="Segoe UI"/>
          <w:sz w:val="22"/>
          <w:szCs w:val="22"/>
        </w:rPr>
        <w:t>Pune</w:t>
      </w:r>
      <w:r w:rsidR="00005CE4">
        <w:rPr>
          <w:rFonts w:ascii="Segoe UI" w:hAnsi="Segoe UI"/>
          <w:sz w:val="22"/>
          <w:szCs w:val="22"/>
        </w:rPr>
        <w:t>.</w:t>
      </w:r>
    </w:p>
    <w:p w14:paraId="15A60160" w14:textId="77777777" w:rsidR="00005CE4" w:rsidRDefault="00005CE4">
      <w:pPr>
        <w:pStyle w:val="ListParagraph"/>
        <w:rPr>
          <w:rFonts w:ascii="Segoe UI" w:hAnsi="Segoe UI"/>
          <w:sz w:val="22"/>
          <w:szCs w:val="22"/>
        </w:rPr>
      </w:pPr>
    </w:p>
    <w:p w14:paraId="1C8F7201" w14:textId="5110EB53" w:rsidR="00005CE4" w:rsidRDefault="00005CE4">
      <w:pPr>
        <w:pStyle w:val="ListParagraph"/>
        <w:numPr>
          <w:ilvl w:val="0"/>
          <w:numId w:val="2"/>
        </w:numPr>
        <w:rPr>
          <w:rFonts w:ascii="Segoe UI" w:hAnsi="Segoe UI"/>
          <w:sz w:val="22"/>
          <w:szCs w:val="22"/>
        </w:rPr>
      </w:pPr>
      <w:r>
        <w:rPr>
          <w:rFonts w:ascii="Segoe UI" w:hAnsi="Segoe UI"/>
          <w:sz w:val="22"/>
          <w:szCs w:val="22"/>
        </w:rPr>
        <w:t xml:space="preserve">There are mainly </w:t>
      </w:r>
      <w:r w:rsidR="00EC0EDF">
        <w:rPr>
          <w:rFonts w:ascii="Segoe UI" w:hAnsi="Segoe UI"/>
          <w:sz w:val="22"/>
          <w:szCs w:val="22"/>
        </w:rPr>
        <w:t>four</w:t>
      </w:r>
      <w:r>
        <w:rPr>
          <w:rFonts w:ascii="Segoe UI" w:hAnsi="Segoe UI"/>
          <w:sz w:val="22"/>
          <w:szCs w:val="22"/>
        </w:rPr>
        <w:t xml:space="preserve"> ty</w:t>
      </w:r>
      <w:r w:rsidR="006A37C1">
        <w:rPr>
          <w:rFonts w:ascii="Segoe UI" w:hAnsi="Segoe UI"/>
          <w:sz w:val="22"/>
          <w:szCs w:val="22"/>
        </w:rPr>
        <w:t xml:space="preserve">pes of user. </w:t>
      </w:r>
    </w:p>
    <w:p w14:paraId="70808816" w14:textId="77777777" w:rsidR="00EC0EDF" w:rsidRPr="00EC0EDF" w:rsidRDefault="00EC0EDF" w:rsidP="00EC0EDF">
      <w:pPr>
        <w:pStyle w:val="ListParagraph"/>
        <w:rPr>
          <w:rFonts w:ascii="Segoe UI" w:hAnsi="Segoe UI"/>
          <w:sz w:val="22"/>
          <w:szCs w:val="22"/>
        </w:rPr>
      </w:pPr>
    </w:p>
    <w:p w14:paraId="2E759922" w14:textId="2CD2BD39" w:rsidR="00EC0EDF" w:rsidRDefault="00EC0EDF" w:rsidP="00EC0EDF">
      <w:pPr>
        <w:pStyle w:val="ListParagraph"/>
        <w:numPr>
          <w:ilvl w:val="0"/>
          <w:numId w:val="9"/>
        </w:numPr>
        <w:rPr>
          <w:rFonts w:ascii="Segoe UI" w:hAnsi="Segoe UI"/>
          <w:sz w:val="22"/>
          <w:szCs w:val="22"/>
        </w:rPr>
      </w:pPr>
      <w:r>
        <w:rPr>
          <w:rFonts w:ascii="Segoe UI" w:hAnsi="Segoe UI"/>
          <w:sz w:val="22"/>
          <w:szCs w:val="22"/>
        </w:rPr>
        <w:t>Consumer</w:t>
      </w:r>
    </w:p>
    <w:p w14:paraId="63A8601D" w14:textId="45A547DD" w:rsidR="00EC0EDF" w:rsidRDefault="00EC0EDF" w:rsidP="00EC0EDF">
      <w:pPr>
        <w:pStyle w:val="ListParagraph"/>
        <w:numPr>
          <w:ilvl w:val="0"/>
          <w:numId w:val="9"/>
        </w:numPr>
        <w:rPr>
          <w:rFonts w:ascii="Segoe UI" w:hAnsi="Segoe UI"/>
          <w:sz w:val="22"/>
          <w:szCs w:val="22"/>
        </w:rPr>
      </w:pPr>
      <w:r>
        <w:rPr>
          <w:rFonts w:ascii="Segoe UI" w:hAnsi="Segoe UI"/>
          <w:sz w:val="22"/>
          <w:szCs w:val="22"/>
        </w:rPr>
        <w:t>Pharmacist</w:t>
      </w:r>
    </w:p>
    <w:p w14:paraId="7996A1DF" w14:textId="337EC671" w:rsidR="00EC0EDF" w:rsidRDefault="00EC0EDF" w:rsidP="00EC0EDF">
      <w:pPr>
        <w:pStyle w:val="ListParagraph"/>
        <w:numPr>
          <w:ilvl w:val="0"/>
          <w:numId w:val="9"/>
        </w:numPr>
        <w:rPr>
          <w:rFonts w:ascii="Segoe UI" w:hAnsi="Segoe UI"/>
          <w:sz w:val="22"/>
          <w:szCs w:val="22"/>
        </w:rPr>
      </w:pPr>
      <w:r>
        <w:rPr>
          <w:rFonts w:ascii="Segoe UI" w:hAnsi="Segoe UI"/>
          <w:sz w:val="22"/>
          <w:szCs w:val="22"/>
        </w:rPr>
        <w:t>Pharmaceutical Companies</w:t>
      </w:r>
    </w:p>
    <w:p w14:paraId="7D377599" w14:textId="5615A299" w:rsidR="00EC0EDF" w:rsidRDefault="00EC0EDF" w:rsidP="00EC0EDF">
      <w:pPr>
        <w:pStyle w:val="ListParagraph"/>
        <w:numPr>
          <w:ilvl w:val="0"/>
          <w:numId w:val="9"/>
        </w:numPr>
        <w:rPr>
          <w:rFonts w:ascii="Segoe UI" w:hAnsi="Segoe UI"/>
          <w:sz w:val="22"/>
          <w:szCs w:val="22"/>
        </w:rPr>
      </w:pPr>
      <w:r>
        <w:rPr>
          <w:rFonts w:ascii="Segoe UI" w:hAnsi="Segoe UI"/>
          <w:sz w:val="22"/>
          <w:szCs w:val="22"/>
        </w:rPr>
        <w:t>Delivery Agencies</w:t>
      </w:r>
    </w:p>
    <w:p w14:paraId="461557B2" w14:textId="77777777" w:rsidR="00005CE4" w:rsidRDefault="00005CE4">
      <w:pPr>
        <w:pStyle w:val="ListParagraph"/>
        <w:rPr>
          <w:rFonts w:ascii="Segoe UI" w:hAnsi="Segoe UI"/>
          <w:sz w:val="22"/>
          <w:szCs w:val="22"/>
        </w:rPr>
      </w:pPr>
    </w:p>
    <w:p w14:paraId="3BD21E82" w14:textId="5A91F3FA" w:rsidR="00005CE4" w:rsidRDefault="00EC0EDF" w:rsidP="00844676">
      <w:pPr>
        <w:pStyle w:val="ListParagraph"/>
        <w:numPr>
          <w:ilvl w:val="0"/>
          <w:numId w:val="2"/>
        </w:numPr>
        <w:rPr>
          <w:rFonts w:ascii="Segoe UI" w:hAnsi="Segoe UI"/>
          <w:sz w:val="22"/>
          <w:szCs w:val="22"/>
        </w:rPr>
      </w:pPr>
      <w:r>
        <w:rPr>
          <w:rFonts w:ascii="Segoe UI" w:hAnsi="Segoe UI"/>
          <w:sz w:val="22"/>
          <w:szCs w:val="22"/>
        </w:rPr>
        <w:t>Consumer</w:t>
      </w:r>
      <w:r w:rsidR="00844676">
        <w:rPr>
          <w:rFonts w:ascii="Segoe UI" w:hAnsi="Segoe UI"/>
          <w:sz w:val="22"/>
          <w:szCs w:val="22"/>
        </w:rPr>
        <w:t xml:space="preserve"> can search for the market values of related </w:t>
      </w:r>
      <w:r>
        <w:rPr>
          <w:rFonts w:ascii="Segoe UI" w:hAnsi="Segoe UI"/>
          <w:sz w:val="22"/>
          <w:szCs w:val="22"/>
        </w:rPr>
        <w:t>pharmaceutical</w:t>
      </w:r>
      <w:r w:rsidR="00844676">
        <w:rPr>
          <w:rFonts w:ascii="Segoe UI" w:hAnsi="Segoe UI"/>
          <w:sz w:val="22"/>
          <w:szCs w:val="22"/>
        </w:rPr>
        <w:t xml:space="preserve"> products</w:t>
      </w:r>
      <w:r>
        <w:rPr>
          <w:rFonts w:ascii="Segoe UI" w:hAnsi="Segoe UI"/>
          <w:sz w:val="22"/>
          <w:szCs w:val="22"/>
        </w:rPr>
        <w:t>.</w:t>
      </w:r>
    </w:p>
    <w:p w14:paraId="06E928B6" w14:textId="77777777" w:rsidR="00844676" w:rsidRDefault="00844676" w:rsidP="00844676">
      <w:pPr>
        <w:pStyle w:val="ListParagraph"/>
        <w:rPr>
          <w:rFonts w:ascii="Segoe UI" w:hAnsi="Segoe UI"/>
          <w:sz w:val="22"/>
          <w:szCs w:val="22"/>
        </w:rPr>
      </w:pPr>
    </w:p>
    <w:p w14:paraId="39CB8C88" w14:textId="00299295" w:rsidR="00844676" w:rsidRDefault="00EC0EDF" w:rsidP="00844676">
      <w:pPr>
        <w:pStyle w:val="ListParagraph"/>
        <w:numPr>
          <w:ilvl w:val="0"/>
          <w:numId w:val="2"/>
        </w:numPr>
        <w:rPr>
          <w:rFonts w:ascii="Segoe UI" w:hAnsi="Segoe UI"/>
          <w:sz w:val="22"/>
          <w:szCs w:val="22"/>
        </w:rPr>
      </w:pPr>
      <w:r>
        <w:rPr>
          <w:rFonts w:ascii="Segoe UI" w:hAnsi="Segoe UI"/>
          <w:sz w:val="22"/>
          <w:szCs w:val="22"/>
        </w:rPr>
        <w:t>Consumer</w:t>
      </w:r>
      <w:r w:rsidR="00844676">
        <w:rPr>
          <w:rFonts w:ascii="Segoe UI" w:hAnsi="Segoe UI"/>
          <w:sz w:val="22"/>
          <w:szCs w:val="22"/>
        </w:rPr>
        <w:t xml:space="preserve"> can search for the products available in the market</w:t>
      </w:r>
      <w:r>
        <w:rPr>
          <w:rFonts w:ascii="Segoe UI" w:hAnsi="Segoe UI"/>
          <w:sz w:val="22"/>
          <w:szCs w:val="22"/>
        </w:rPr>
        <w:t>.</w:t>
      </w:r>
    </w:p>
    <w:p w14:paraId="50DB2302" w14:textId="77777777" w:rsidR="00844676" w:rsidRPr="00844676" w:rsidRDefault="00844676" w:rsidP="00844676">
      <w:pPr>
        <w:pStyle w:val="ListParagraph"/>
        <w:rPr>
          <w:rFonts w:ascii="Segoe UI" w:hAnsi="Segoe UI"/>
          <w:sz w:val="22"/>
          <w:szCs w:val="22"/>
        </w:rPr>
      </w:pPr>
    </w:p>
    <w:p w14:paraId="01DAE942" w14:textId="711BE853" w:rsidR="00005CE4" w:rsidRDefault="000C3302">
      <w:pPr>
        <w:pStyle w:val="ListParagraph"/>
        <w:numPr>
          <w:ilvl w:val="0"/>
          <w:numId w:val="2"/>
        </w:numPr>
        <w:rPr>
          <w:rFonts w:ascii="Segoe UI" w:hAnsi="Segoe UI"/>
          <w:sz w:val="22"/>
          <w:szCs w:val="22"/>
        </w:rPr>
      </w:pPr>
      <w:r>
        <w:rPr>
          <w:rFonts w:ascii="Segoe UI" w:hAnsi="Segoe UI"/>
          <w:sz w:val="22"/>
          <w:szCs w:val="22"/>
        </w:rPr>
        <w:t>Our</w:t>
      </w:r>
      <w:r w:rsidR="00005CE4">
        <w:rPr>
          <w:rFonts w:ascii="Segoe UI" w:hAnsi="Segoe UI"/>
          <w:sz w:val="22"/>
          <w:szCs w:val="22"/>
        </w:rPr>
        <w:t xml:space="preserve"> System provides the func</w:t>
      </w:r>
      <w:r w:rsidR="006A37C1">
        <w:rPr>
          <w:rFonts w:ascii="Segoe UI" w:hAnsi="Segoe UI"/>
          <w:sz w:val="22"/>
          <w:szCs w:val="22"/>
        </w:rPr>
        <w:t xml:space="preserve">tions which connect the </w:t>
      </w:r>
      <w:r>
        <w:rPr>
          <w:rFonts w:ascii="Segoe UI" w:hAnsi="Segoe UI"/>
          <w:sz w:val="22"/>
          <w:szCs w:val="22"/>
        </w:rPr>
        <w:t>consumer and pharmacies, as well as pharmacies to companies</w:t>
      </w:r>
      <w:r w:rsidR="006A37C1">
        <w:rPr>
          <w:rFonts w:ascii="Segoe UI" w:hAnsi="Segoe UI"/>
          <w:sz w:val="22"/>
          <w:szCs w:val="22"/>
        </w:rPr>
        <w:t xml:space="preserve"> </w:t>
      </w:r>
      <w:r w:rsidR="00005CE4">
        <w:rPr>
          <w:rFonts w:ascii="Segoe UI" w:hAnsi="Segoe UI"/>
          <w:sz w:val="22"/>
          <w:szCs w:val="22"/>
        </w:rPr>
        <w:t>efficiently.</w:t>
      </w:r>
    </w:p>
    <w:p w14:paraId="4633412C" w14:textId="1D05A939" w:rsidR="00005CE4" w:rsidRDefault="000C3302">
      <w:pPr>
        <w:pStyle w:val="ListParagraph"/>
        <w:numPr>
          <w:ilvl w:val="0"/>
          <w:numId w:val="2"/>
        </w:numPr>
        <w:spacing w:before="240" w:after="120"/>
        <w:rPr>
          <w:rFonts w:ascii="Segoe UI" w:hAnsi="Segoe UI"/>
          <w:sz w:val="22"/>
          <w:szCs w:val="22"/>
        </w:rPr>
      </w:pPr>
      <w:r>
        <w:rPr>
          <w:rFonts w:ascii="Segoe UI" w:hAnsi="Segoe UI"/>
          <w:sz w:val="22"/>
          <w:szCs w:val="22"/>
        </w:rPr>
        <w:t>Our</w:t>
      </w:r>
      <w:r w:rsidR="006A37C1">
        <w:rPr>
          <w:rFonts w:ascii="Segoe UI" w:hAnsi="Segoe UI"/>
          <w:sz w:val="22"/>
          <w:szCs w:val="22"/>
        </w:rPr>
        <w:t xml:space="preserve"> </w:t>
      </w:r>
      <w:r w:rsidR="00005CE4">
        <w:rPr>
          <w:rFonts w:ascii="Segoe UI" w:hAnsi="Segoe UI"/>
          <w:sz w:val="22"/>
          <w:szCs w:val="22"/>
        </w:rPr>
        <w:t>System could be maintained by Administrator.</w:t>
      </w:r>
    </w:p>
    <w:p w14:paraId="375817AB" w14:textId="77777777" w:rsidR="00005CE4" w:rsidRDefault="00005CE4">
      <w:pPr>
        <w:pStyle w:val="Heading1"/>
        <w:rPr>
          <w:rFonts w:ascii="Segoe UI" w:hAnsi="Segoe UI"/>
          <w:sz w:val="22"/>
          <w:szCs w:val="22"/>
        </w:rPr>
      </w:pPr>
    </w:p>
    <w:p w14:paraId="4990CE11" w14:textId="77777777" w:rsidR="00005CE4" w:rsidRDefault="00005CE4">
      <w:pPr>
        <w:pStyle w:val="Heading1"/>
      </w:pPr>
      <w:r>
        <w:t>3. Functional Requirements Overview</w:t>
      </w:r>
    </w:p>
    <w:p w14:paraId="533E3EF0" w14:textId="22F610A5" w:rsidR="00005CE4" w:rsidRDefault="000C3302">
      <w:pPr>
        <w:pStyle w:val="ListParagraph"/>
        <w:rPr>
          <w:rFonts w:ascii="Segoe UI" w:hAnsi="Segoe UI"/>
          <w:sz w:val="22"/>
          <w:szCs w:val="22"/>
        </w:rPr>
      </w:pPr>
      <w:r>
        <w:rPr>
          <w:rFonts w:ascii="Segoe UI" w:hAnsi="Segoe UI"/>
          <w:sz w:val="22"/>
          <w:szCs w:val="22"/>
        </w:rPr>
        <w:t>Agada : Medicine Delivery</w:t>
      </w:r>
      <w:r w:rsidR="006A37C1">
        <w:rPr>
          <w:rFonts w:ascii="Segoe UI" w:hAnsi="Segoe UI"/>
          <w:sz w:val="22"/>
          <w:szCs w:val="22"/>
        </w:rPr>
        <w:t xml:space="preserve"> System consists of </w:t>
      </w:r>
      <w:r>
        <w:rPr>
          <w:rFonts w:ascii="Segoe UI" w:hAnsi="Segoe UI"/>
          <w:sz w:val="22"/>
          <w:szCs w:val="22"/>
        </w:rPr>
        <w:t>five</w:t>
      </w:r>
      <w:r w:rsidR="00005CE4">
        <w:rPr>
          <w:rFonts w:ascii="Segoe UI" w:hAnsi="Segoe UI"/>
          <w:sz w:val="22"/>
          <w:szCs w:val="22"/>
        </w:rPr>
        <w:t xml:space="preserve"> modules described as below.</w:t>
      </w:r>
    </w:p>
    <w:p w14:paraId="16015216" w14:textId="77777777" w:rsidR="00005CE4" w:rsidRDefault="00005CE4">
      <w:pPr>
        <w:pStyle w:val="ListParagraph"/>
        <w:rPr>
          <w:rFonts w:ascii="Segoe UI" w:hAnsi="Segoe UI"/>
          <w:sz w:val="22"/>
          <w:szCs w:val="22"/>
        </w:rPr>
      </w:pPr>
    </w:p>
    <w:p w14:paraId="4BB6C1C0" w14:textId="77777777" w:rsidR="00772652" w:rsidRDefault="00772652" w:rsidP="009630A0">
      <w:pPr>
        <w:pStyle w:val="ListParagraph"/>
        <w:rPr>
          <w:rFonts w:ascii="Segoe UI" w:hAnsi="Segoe UI"/>
          <w:sz w:val="22"/>
          <w:szCs w:val="22"/>
        </w:rPr>
      </w:pPr>
    </w:p>
    <w:p w14:paraId="3D33BF96" w14:textId="32AED606" w:rsidR="00005CE4" w:rsidRPr="006A37C1" w:rsidRDefault="000C3302" w:rsidP="006A37C1">
      <w:pPr>
        <w:pStyle w:val="ListParagraph"/>
        <w:numPr>
          <w:ilvl w:val="0"/>
          <w:numId w:val="3"/>
        </w:numPr>
        <w:rPr>
          <w:rFonts w:ascii="Segoe UI" w:hAnsi="Segoe UI"/>
          <w:sz w:val="22"/>
          <w:szCs w:val="22"/>
        </w:rPr>
      </w:pPr>
      <w:r>
        <w:rPr>
          <w:rFonts w:ascii="Segoe UI" w:hAnsi="Segoe UI"/>
          <w:sz w:val="22"/>
          <w:szCs w:val="22"/>
        </w:rPr>
        <w:t>Consumer</w:t>
      </w:r>
      <w:r w:rsidR="006A37C1">
        <w:rPr>
          <w:rFonts w:ascii="Segoe UI" w:hAnsi="Segoe UI"/>
          <w:sz w:val="22"/>
          <w:szCs w:val="22"/>
        </w:rPr>
        <w:t xml:space="preserve"> Module</w:t>
      </w:r>
    </w:p>
    <w:p w14:paraId="0549B95C" w14:textId="36FEAB3E" w:rsidR="00005CE4" w:rsidRDefault="000C3302">
      <w:pPr>
        <w:pStyle w:val="ListParagraph"/>
        <w:numPr>
          <w:ilvl w:val="0"/>
          <w:numId w:val="3"/>
        </w:numPr>
        <w:rPr>
          <w:rFonts w:ascii="Segoe UI" w:hAnsi="Segoe UI"/>
          <w:sz w:val="22"/>
          <w:szCs w:val="22"/>
        </w:rPr>
      </w:pPr>
      <w:r>
        <w:rPr>
          <w:rFonts w:ascii="Segoe UI" w:hAnsi="Segoe UI"/>
          <w:sz w:val="22"/>
          <w:szCs w:val="22"/>
        </w:rPr>
        <w:t>Pharmacist</w:t>
      </w:r>
      <w:r w:rsidR="00005CE4">
        <w:rPr>
          <w:rFonts w:ascii="Segoe UI" w:hAnsi="Segoe UI"/>
          <w:sz w:val="22"/>
          <w:szCs w:val="22"/>
        </w:rPr>
        <w:t xml:space="preserve"> Module</w:t>
      </w:r>
    </w:p>
    <w:p w14:paraId="7858A60E" w14:textId="77777777"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7E9507C9" w14:textId="7CDD1018" w:rsidR="000C3302" w:rsidRDefault="000C3302">
      <w:pPr>
        <w:pStyle w:val="ListParagraph"/>
        <w:numPr>
          <w:ilvl w:val="0"/>
          <w:numId w:val="3"/>
        </w:numPr>
        <w:rPr>
          <w:rFonts w:ascii="Segoe UI" w:hAnsi="Segoe UI"/>
          <w:sz w:val="22"/>
          <w:szCs w:val="22"/>
        </w:rPr>
      </w:pPr>
      <w:r>
        <w:rPr>
          <w:rFonts w:ascii="Segoe UI" w:hAnsi="Segoe UI"/>
          <w:sz w:val="22"/>
          <w:szCs w:val="22"/>
        </w:rPr>
        <w:t>Pharmaceutical Company Module</w:t>
      </w:r>
    </w:p>
    <w:p w14:paraId="15E0EF35" w14:textId="6F83239E" w:rsidR="000C3302" w:rsidRDefault="000C3302">
      <w:pPr>
        <w:pStyle w:val="ListParagraph"/>
        <w:numPr>
          <w:ilvl w:val="0"/>
          <w:numId w:val="3"/>
        </w:numPr>
        <w:rPr>
          <w:rFonts w:ascii="Segoe UI" w:hAnsi="Segoe UI"/>
          <w:sz w:val="22"/>
          <w:szCs w:val="22"/>
        </w:rPr>
      </w:pPr>
      <w:r>
        <w:rPr>
          <w:rFonts w:ascii="Segoe UI" w:hAnsi="Segoe UI"/>
          <w:sz w:val="22"/>
          <w:szCs w:val="22"/>
        </w:rPr>
        <w:t>Delivery Agencies Module</w:t>
      </w:r>
    </w:p>
    <w:p w14:paraId="77F3ADBB" w14:textId="77777777" w:rsidR="00005CE4" w:rsidRDefault="00005CE4">
      <w:pPr>
        <w:pStyle w:val="ListParagraph"/>
        <w:rPr>
          <w:rFonts w:ascii="Trebuchet MS" w:hAnsi="Trebuchet MS"/>
        </w:rPr>
      </w:pPr>
    </w:p>
    <w:p w14:paraId="5A5CE521" w14:textId="295AE934" w:rsidR="009E7D83" w:rsidRPr="009E7D83" w:rsidRDefault="009E7D83" w:rsidP="009E7D83">
      <w:pPr>
        <w:pStyle w:val="Heading"/>
        <w:ind w:left="990" w:hanging="360"/>
      </w:pPr>
      <w:r>
        <w:t>3.1</w:t>
      </w:r>
      <w:r w:rsidR="00772652">
        <w:t xml:space="preserve"> </w:t>
      </w:r>
      <w:r w:rsidR="000C3302">
        <w:t>Consumer Module</w:t>
      </w:r>
    </w:p>
    <w:p w14:paraId="38CF091E" w14:textId="2821EE37" w:rsidR="00005CE4" w:rsidRDefault="000C3302">
      <w:pPr>
        <w:pStyle w:val="ListParagraph"/>
        <w:numPr>
          <w:ilvl w:val="0"/>
          <w:numId w:val="2"/>
        </w:numPr>
        <w:ind w:left="1418"/>
        <w:rPr>
          <w:rFonts w:ascii="Segoe UI" w:hAnsi="Segoe UI"/>
          <w:sz w:val="22"/>
          <w:szCs w:val="22"/>
        </w:rPr>
      </w:pPr>
      <w:r>
        <w:rPr>
          <w:rFonts w:ascii="Segoe UI" w:hAnsi="Segoe UI"/>
          <w:sz w:val="22"/>
          <w:szCs w:val="22"/>
        </w:rPr>
        <w:t>Consumer</w:t>
      </w:r>
      <w:r w:rsidR="009E7D83">
        <w:rPr>
          <w:rFonts w:ascii="Segoe UI" w:hAnsi="Segoe UI"/>
          <w:sz w:val="22"/>
          <w:szCs w:val="22"/>
        </w:rPr>
        <w:t xml:space="preserve"> can register and create his own account.</w:t>
      </w:r>
    </w:p>
    <w:p w14:paraId="175D2D12" w14:textId="77777777" w:rsidR="009E7D83" w:rsidRPr="009E7D83" w:rsidRDefault="009E7D83" w:rsidP="009E7D83">
      <w:pPr>
        <w:pStyle w:val="ListParagraph"/>
        <w:rPr>
          <w:rFonts w:ascii="Segoe UI" w:hAnsi="Segoe UI"/>
          <w:sz w:val="22"/>
          <w:szCs w:val="22"/>
        </w:rPr>
      </w:pPr>
    </w:p>
    <w:p w14:paraId="6C96DC29" w14:textId="5E41207A" w:rsidR="00005CE4" w:rsidRDefault="000C3302">
      <w:pPr>
        <w:pStyle w:val="ListParagraph"/>
        <w:numPr>
          <w:ilvl w:val="0"/>
          <w:numId w:val="2"/>
        </w:numPr>
        <w:ind w:left="1418"/>
        <w:rPr>
          <w:rFonts w:ascii="Segoe UI" w:hAnsi="Segoe UI"/>
          <w:sz w:val="22"/>
          <w:szCs w:val="22"/>
        </w:rPr>
      </w:pPr>
      <w:r>
        <w:rPr>
          <w:rFonts w:ascii="Segoe UI" w:hAnsi="Segoe UI"/>
          <w:sz w:val="22"/>
          <w:szCs w:val="22"/>
        </w:rPr>
        <w:t>He</w:t>
      </w:r>
      <w:r w:rsidR="00772652">
        <w:rPr>
          <w:rFonts w:ascii="Segoe UI" w:hAnsi="Segoe UI"/>
          <w:sz w:val="22"/>
          <w:szCs w:val="22"/>
        </w:rPr>
        <w:t xml:space="preserve"> is able to browse</w:t>
      </w:r>
      <w:r w:rsidR="00316BF1">
        <w:rPr>
          <w:rFonts w:ascii="Segoe UI" w:hAnsi="Segoe UI"/>
          <w:sz w:val="22"/>
          <w:szCs w:val="22"/>
        </w:rPr>
        <w:t xml:space="preserve"> and compare </w:t>
      </w:r>
      <w:r w:rsidR="00772652">
        <w:rPr>
          <w:rFonts w:ascii="Segoe UI" w:hAnsi="Segoe UI"/>
          <w:sz w:val="22"/>
          <w:szCs w:val="22"/>
        </w:rPr>
        <w:t xml:space="preserve">existing </w:t>
      </w:r>
      <w:r>
        <w:rPr>
          <w:rFonts w:ascii="Segoe UI" w:hAnsi="Segoe UI"/>
          <w:sz w:val="22"/>
          <w:szCs w:val="22"/>
        </w:rPr>
        <w:t>m</w:t>
      </w:r>
      <w:r w:rsidR="00772652">
        <w:rPr>
          <w:rFonts w:ascii="Segoe UI" w:hAnsi="Segoe UI"/>
          <w:sz w:val="22"/>
          <w:szCs w:val="22"/>
        </w:rPr>
        <w:t>arket price</w:t>
      </w:r>
      <w:r w:rsidR="00005CE4">
        <w:rPr>
          <w:rFonts w:ascii="Segoe UI" w:hAnsi="Segoe UI"/>
          <w:sz w:val="22"/>
          <w:szCs w:val="22"/>
        </w:rPr>
        <w:t>.</w:t>
      </w:r>
    </w:p>
    <w:p w14:paraId="0BFE62F5" w14:textId="77777777" w:rsidR="000C3302" w:rsidRDefault="000C3302">
      <w:pPr>
        <w:pStyle w:val="ListParagraph"/>
        <w:ind w:left="709"/>
        <w:rPr>
          <w:rFonts w:ascii="Segoe UI" w:hAnsi="Segoe UI"/>
          <w:sz w:val="22"/>
          <w:szCs w:val="22"/>
        </w:rPr>
      </w:pPr>
    </w:p>
    <w:p w14:paraId="4B18F219" w14:textId="6F124E5F" w:rsidR="00005CE4" w:rsidRPr="000C3302" w:rsidRDefault="00316BF1" w:rsidP="000C3302">
      <w:pPr>
        <w:pStyle w:val="ListParagraph"/>
        <w:numPr>
          <w:ilvl w:val="0"/>
          <w:numId w:val="2"/>
        </w:numPr>
        <w:ind w:left="1418"/>
        <w:rPr>
          <w:rFonts w:ascii="Segoe UI" w:hAnsi="Segoe UI"/>
          <w:sz w:val="22"/>
          <w:szCs w:val="22"/>
        </w:rPr>
      </w:pPr>
      <w:r>
        <w:rPr>
          <w:rFonts w:ascii="Segoe UI" w:hAnsi="Segoe UI"/>
          <w:sz w:val="22"/>
          <w:szCs w:val="22"/>
        </w:rPr>
        <w:t>He can buy medicine.</w:t>
      </w:r>
    </w:p>
    <w:p w14:paraId="170C785C" w14:textId="77777777" w:rsidR="00005CE4" w:rsidRDefault="00005CE4" w:rsidP="00772652">
      <w:pPr>
        <w:pStyle w:val="ListParagraph"/>
        <w:rPr>
          <w:rFonts w:ascii="Segoe UI" w:hAnsi="Segoe UI"/>
          <w:sz w:val="22"/>
          <w:szCs w:val="22"/>
        </w:rPr>
      </w:pPr>
    </w:p>
    <w:p w14:paraId="54721BA4" w14:textId="77777777" w:rsidR="00005CE4" w:rsidRDefault="00005CE4">
      <w:pPr>
        <w:pStyle w:val="ListParagraph"/>
        <w:ind w:left="1418" w:hanging="360"/>
        <w:rPr>
          <w:rFonts w:ascii="Segoe UI" w:hAnsi="Segoe UI"/>
          <w:sz w:val="22"/>
          <w:szCs w:val="22"/>
        </w:rPr>
      </w:pPr>
    </w:p>
    <w:p w14:paraId="389B4197" w14:textId="396983D3" w:rsidR="00005CE4" w:rsidRDefault="009E7D83">
      <w:pPr>
        <w:pStyle w:val="Heading"/>
        <w:ind w:left="990" w:hanging="360"/>
      </w:pPr>
      <w:r>
        <w:lastRenderedPageBreak/>
        <w:t>3.2</w:t>
      </w:r>
      <w:r w:rsidR="00772652">
        <w:t xml:space="preserve"> </w:t>
      </w:r>
      <w:r w:rsidR="00316BF1">
        <w:t>Pharmacist</w:t>
      </w:r>
      <w:r w:rsidR="00005CE4">
        <w:t xml:space="preserve"> Module</w:t>
      </w:r>
    </w:p>
    <w:p w14:paraId="372FFD9F" w14:textId="60EF30E8" w:rsidR="009E7D83" w:rsidRDefault="00316BF1" w:rsidP="00316BF1">
      <w:pPr>
        <w:pStyle w:val="ListParagraph"/>
        <w:numPr>
          <w:ilvl w:val="0"/>
          <w:numId w:val="2"/>
        </w:numPr>
        <w:spacing w:line="480" w:lineRule="auto"/>
        <w:ind w:left="1418"/>
        <w:rPr>
          <w:rFonts w:ascii="Segoe UI" w:hAnsi="Segoe UI"/>
          <w:sz w:val="22"/>
          <w:szCs w:val="22"/>
        </w:rPr>
      </w:pPr>
      <w:r>
        <w:rPr>
          <w:rFonts w:ascii="Segoe UI" w:hAnsi="Segoe UI"/>
          <w:sz w:val="22"/>
          <w:szCs w:val="22"/>
        </w:rPr>
        <w:t>Pharmacists</w:t>
      </w:r>
      <w:r w:rsidR="009E7D83">
        <w:rPr>
          <w:rFonts w:ascii="Segoe UI" w:hAnsi="Segoe UI"/>
          <w:sz w:val="22"/>
          <w:szCs w:val="22"/>
        </w:rPr>
        <w:t xml:space="preserve"> can register and create his own account.</w:t>
      </w:r>
      <w:r>
        <w:rPr>
          <w:rFonts w:ascii="Segoe UI" w:hAnsi="Segoe UI"/>
          <w:sz w:val="22"/>
          <w:szCs w:val="22"/>
        </w:rPr>
        <w:t xml:space="preserve"> </w:t>
      </w:r>
    </w:p>
    <w:p w14:paraId="0A7981BD" w14:textId="011B5A54" w:rsidR="00FE4711" w:rsidRDefault="00FE4711" w:rsidP="00FE4711">
      <w:pPr>
        <w:pStyle w:val="ListParagraph"/>
        <w:numPr>
          <w:ilvl w:val="0"/>
          <w:numId w:val="2"/>
        </w:numPr>
        <w:ind w:left="1418"/>
        <w:rPr>
          <w:rFonts w:ascii="Segoe UI" w:hAnsi="Segoe UI"/>
          <w:sz w:val="22"/>
          <w:szCs w:val="22"/>
        </w:rPr>
      </w:pPr>
      <w:r>
        <w:rPr>
          <w:rFonts w:ascii="Segoe UI" w:hAnsi="Segoe UI"/>
          <w:sz w:val="22"/>
          <w:szCs w:val="22"/>
        </w:rPr>
        <w:t>Our System provides the function which allows pharmacists to publish their products.</w:t>
      </w:r>
    </w:p>
    <w:p w14:paraId="6B0166FC" w14:textId="77777777" w:rsidR="00FE4711" w:rsidRPr="00FE4711" w:rsidRDefault="00FE4711" w:rsidP="00FE4711">
      <w:pPr>
        <w:pStyle w:val="ListParagraph"/>
        <w:ind w:left="1418"/>
        <w:rPr>
          <w:rFonts w:ascii="Segoe UI" w:hAnsi="Segoe UI"/>
          <w:sz w:val="22"/>
          <w:szCs w:val="22"/>
        </w:rPr>
      </w:pPr>
    </w:p>
    <w:p w14:paraId="1213CA26" w14:textId="4D5544A9" w:rsidR="00316BF1" w:rsidRDefault="00316BF1" w:rsidP="00316BF1">
      <w:pPr>
        <w:pStyle w:val="ListParagraph"/>
        <w:numPr>
          <w:ilvl w:val="0"/>
          <w:numId w:val="2"/>
        </w:numPr>
        <w:spacing w:line="480" w:lineRule="auto"/>
        <w:ind w:left="1418"/>
        <w:rPr>
          <w:rFonts w:ascii="Segoe UI" w:hAnsi="Segoe UI"/>
          <w:sz w:val="22"/>
          <w:szCs w:val="22"/>
        </w:rPr>
      </w:pPr>
      <w:r>
        <w:rPr>
          <w:rFonts w:ascii="Segoe UI" w:hAnsi="Segoe UI"/>
          <w:sz w:val="22"/>
          <w:szCs w:val="22"/>
        </w:rPr>
        <w:t>They can compare and buy medicines directly from companies.</w:t>
      </w:r>
    </w:p>
    <w:p w14:paraId="63E179B9" w14:textId="321619C2" w:rsidR="00772652" w:rsidRDefault="00316BF1" w:rsidP="0004433E">
      <w:pPr>
        <w:pStyle w:val="ListParagraph"/>
        <w:numPr>
          <w:ilvl w:val="0"/>
          <w:numId w:val="2"/>
        </w:numPr>
        <w:ind w:left="1418"/>
        <w:rPr>
          <w:rFonts w:ascii="Segoe UI" w:hAnsi="Segoe UI"/>
          <w:sz w:val="22"/>
          <w:szCs w:val="22"/>
        </w:rPr>
      </w:pPr>
      <w:r>
        <w:rPr>
          <w:rFonts w:ascii="Segoe UI" w:hAnsi="Segoe UI"/>
          <w:sz w:val="22"/>
          <w:szCs w:val="22"/>
        </w:rPr>
        <w:t>They can have hassle-free transaction.</w:t>
      </w:r>
    </w:p>
    <w:p w14:paraId="7D2D48F8" w14:textId="77777777" w:rsidR="0004433E" w:rsidRPr="0004433E" w:rsidRDefault="0004433E" w:rsidP="0004433E">
      <w:pPr>
        <w:pStyle w:val="ListParagraph"/>
        <w:ind w:left="1418"/>
        <w:rPr>
          <w:rFonts w:ascii="Segoe UI" w:hAnsi="Segoe UI"/>
          <w:sz w:val="22"/>
          <w:szCs w:val="22"/>
        </w:rPr>
      </w:pPr>
    </w:p>
    <w:p w14:paraId="5C07A125" w14:textId="77777777" w:rsidR="00005CE4" w:rsidRDefault="00005CE4">
      <w:pPr>
        <w:pStyle w:val="ListParagraph"/>
        <w:ind w:left="709"/>
        <w:rPr>
          <w:rFonts w:ascii="Segoe UI" w:hAnsi="Segoe UI"/>
          <w:sz w:val="22"/>
          <w:szCs w:val="22"/>
        </w:rPr>
      </w:pPr>
    </w:p>
    <w:p w14:paraId="2BBDFAB5"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3247CBAB" w14:textId="77777777" w:rsidR="009E7D83" w:rsidRPr="009E7D83" w:rsidRDefault="009E7D83" w:rsidP="009E7D83">
      <w:pPr>
        <w:pStyle w:val="ListParagraph"/>
        <w:ind w:left="1418"/>
        <w:rPr>
          <w:rFonts w:ascii="Segoe UI" w:hAnsi="Segoe UI"/>
          <w:sz w:val="22"/>
          <w:szCs w:val="22"/>
        </w:rPr>
      </w:pPr>
    </w:p>
    <w:p w14:paraId="075D37C4" w14:textId="6265023D" w:rsidR="00005CE4" w:rsidRDefault="00316BF1" w:rsidP="00772652">
      <w:pPr>
        <w:pStyle w:val="ListParagraph"/>
        <w:numPr>
          <w:ilvl w:val="0"/>
          <w:numId w:val="2"/>
        </w:numPr>
        <w:ind w:left="1418"/>
        <w:rPr>
          <w:rFonts w:ascii="Segoe UI" w:hAnsi="Segoe UI"/>
          <w:sz w:val="22"/>
          <w:szCs w:val="22"/>
        </w:rPr>
      </w:pPr>
      <w:r>
        <w:rPr>
          <w:rFonts w:ascii="Segoe UI" w:hAnsi="Segoe UI"/>
          <w:sz w:val="22"/>
          <w:szCs w:val="22"/>
        </w:rPr>
        <w:t xml:space="preserve">Medicine Delivery </w:t>
      </w:r>
      <w:r w:rsidR="00772652">
        <w:rPr>
          <w:rFonts w:ascii="Segoe UI" w:hAnsi="Segoe UI"/>
          <w:sz w:val="22"/>
          <w:szCs w:val="22"/>
        </w:rPr>
        <w:t>System should provide all function to admin how to handle the System.</w:t>
      </w:r>
    </w:p>
    <w:p w14:paraId="1E31091C" w14:textId="77777777" w:rsidR="009E7D83" w:rsidRDefault="009E7D83" w:rsidP="009E7D83">
      <w:pPr>
        <w:pStyle w:val="ListParagraph"/>
        <w:rPr>
          <w:rFonts w:ascii="Segoe UI" w:hAnsi="Segoe UI"/>
          <w:sz w:val="22"/>
          <w:szCs w:val="22"/>
        </w:rPr>
      </w:pPr>
    </w:p>
    <w:p w14:paraId="5A3745C5" w14:textId="24368DD1"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What </w:t>
      </w:r>
      <w:r w:rsidR="00794590">
        <w:rPr>
          <w:rFonts w:ascii="Segoe UI" w:hAnsi="Segoe UI"/>
          <w:sz w:val="22"/>
          <w:szCs w:val="22"/>
        </w:rPr>
        <w:t>users</w:t>
      </w:r>
      <w:r>
        <w:rPr>
          <w:rFonts w:ascii="Segoe UI" w:hAnsi="Segoe UI"/>
          <w:sz w:val="22"/>
          <w:szCs w:val="22"/>
        </w:rPr>
        <w:t xml:space="preserve"> are using th</w:t>
      </w:r>
      <w:r w:rsidR="00794590">
        <w:rPr>
          <w:rFonts w:ascii="Segoe UI" w:hAnsi="Segoe UI"/>
          <w:sz w:val="22"/>
          <w:szCs w:val="22"/>
        </w:rPr>
        <w:t>e</w:t>
      </w:r>
      <w:r>
        <w:rPr>
          <w:rFonts w:ascii="Segoe UI" w:hAnsi="Segoe UI"/>
          <w:sz w:val="22"/>
          <w:szCs w:val="22"/>
        </w:rPr>
        <w:t xml:space="preserve"> system and </w:t>
      </w:r>
      <w:r w:rsidR="00794590">
        <w:rPr>
          <w:rFonts w:ascii="Segoe UI" w:hAnsi="Segoe UI"/>
          <w:sz w:val="22"/>
          <w:szCs w:val="22"/>
        </w:rPr>
        <w:t>weather they are</w:t>
      </w:r>
      <w:r>
        <w:rPr>
          <w:rFonts w:ascii="Segoe UI" w:hAnsi="Segoe UI"/>
          <w:sz w:val="22"/>
          <w:szCs w:val="22"/>
        </w:rPr>
        <w:t xml:space="preserve"> authorized</w:t>
      </w:r>
      <w:r w:rsidR="00794590">
        <w:rPr>
          <w:rFonts w:ascii="Segoe UI" w:hAnsi="Segoe UI"/>
          <w:sz w:val="22"/>
          <w:szCs w:val="22"/>
        </w:rPr>
        <w:t xml:space="preserve"> or not</w:t>
      </w:r>
      <w:r>
        <w:rPr>
          <w:rFonts w:ascii="Segoe UI" w:hAnsi="Segoe UI"/>
          <w:sz w:val="22"/>
          <w:szCs w:val="22"/>
        </w:rPr>
        <w:t>.</w:t>
      </w:r>
    </w:p>
    <w:p w14:paraId="157C852A" w14:textId="77777777" w:rsidR="009E7D83" w:rsidRDefault="009E7D83" w:rsidP="009E7D83">
      <w:pPr>
        <w:pStyle w:val="ListParagraph"/>
        <w:rPr>
          <w:rFonts w:ascii="Segoe UI" w:hAnsi="Segoe UI"/>
          <w:sz w:val="22"/>
          <w:szCs w:val="22"/>
        </w:rPr>
      </w:pPr>
    </w:p>
    <w:p w14:paraId="650D53A1" w14:textId="77777777"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14:paraId="5893EA6E" w14:textId="77777777" w:rsidR="00794590" w:rsidRPr="00794590" w:rsidRDefault="00794590" w:rsidP="00794590">
      <w:pPr>
        <w:pStyle w:val="ListParagraph"/>
        <w:rPr>
          <w:rFonts w:ascii="Segoe UI" w:hAnsi="Segoe UI"/>
          <w:sz w:val="22"/>
          <w:szCs w:val="22"/>
        </w:rPr>
      </w:pPr>
    </w:p>
    <w:p w14:paraId="2F25CF71" w14:textId="66B7E15E" w:rsidR="00794590" w:rsidRDefault="00794590" w:rsidP="00772652">
      <w:pPr>
        <w:pStyle w:val="ListParagraph"/>
        <w:numPr>
          <w:ilvl w:val="0"/>
          <w:numId w:val="2"/>
        </w:numPr>
        <w:ind w:left="1418"/>
        <w:rPr>
          <w:rFonts w:ascii="Segoe UI" w:hAnsi="Segoe UI"/>
          <w:sz w:val="22"/>
          <w:szCs w:val="22"/>
        </w:rPr>
      </w:pPr>
      <w:r>
        <w:rPr>
          <w:rFonts w:ascii="Segoe UI" w:hAnsi="Segoe UI"/>
          <w:sz w:val="22"/>
          <w:szCs w:val="22"/>
        </w:rPr>
        <w:t>Generate and maintain all the reports.</w:t>
      </w:r>
    </w:p>
    <w:p w14:paraId="4B4E2A3E" w14:textId="77777777" w:rsidR="00844676" w:rsidRDefault="00844676" w:rsidP="00844676">
      <w:pPr>
        <w:pStyle w:val="ListParagraph"/>
        <w:rPr>
          <w:rFonts w:ascii="Segoe UI" w:hAnsi="Segoe UI"/>
          <w:sz w:val="22"/>
          <w:szCs w:val="22"/>
        </w:rPr>
      </w:pPr>
    </w:p>
    <w:p w14:paraId="10B775CD" w14:textId="77777777" w:rsidR="00844676" w:rsidRPr="00772652" w:rsidRDefault="00844676" w:rsidP="00844676">
      <w:pPr>
        <w:pStyle w:val="ListParagraph"/>
        <w:ind w:left="1418"/>
        <w:rPr>
          <w:rFonts w:ascii="Segoe UI" w:hAnsi="Segoe UI"/>
          <w:sz w:val="22"/>
          <w:szCs w:val="22"/>
        </w:rPr>
      </w:pPr>
    </w:p>
    <w:p w14:paraId="3FC33497" w14:textId="3A4AB4A4" w:rsidR="00794590" w:rsidRPr="00794590" w:rsidRDefault="00656BBB" w:rsidP="00794590">
      <w:pPr>
        <w:pStyle w:val="Heading"/>
        <w:ind w:left="990" w:hanging="360"/>
        <w:rPr>
          <w:rFonts w:ascii="Trebuchet MS" w:hAnsi="Trebuchet MS"/>
        </w:rPr>
      </w:pPr>
      <w:r>
        <w:rPr>
          <w:rFonts w:ascii="Trebuchet MS" w:hAnsi="Trebuchet MS"/>
        </w:rPr>
        <w:t>3.4</w:t>
      </w:r>
      <w:r w:rsidR="00772652">
        <w:rPr>
          <w:rFonts w:ascii="Trebuchet MS" w:hAnsi="Trebuchet MS"/>
        </w:rPr>
        <w:t xml:space="preserve"> </w:t>
      </w:r>
      <w:r w:rsidR="00794590">
        <w:rPr>
          <w:rFonts w:ascii="Trebuchet MS" w:hAnsi="Trebuchet MS"/>
        </w:rPr>
        <w:t>Pharmaceutical Company</w:t>
      </w:r>
      <w:r w:rsidR="00005CE4">
        <w:rPr>
          <w:rFonts w:ascii="Trebuchet MS" w:hAnsi="Trebuchet MS"/>
        </w:rPr>
        <w:t xml:space="preserve"> Module</w:t>
      </w:r>
    </w:p>
    <w:p w14:paraId="245E4103" w14:textId="6B1ADBE4" w:rsidR="00794590" w:rsidRDefault="00794590" w:rsidP="00794590">
      <w:pPr>
        <w:pStyle w:val="ListParagraph"/>
        <w:numPr>
          <w:ilvl w:val="0"/>
          <w:numId w:val="2"/>
        </w:numPr>
        <w:spacing w:line="480" w:lineRule="auto"/>
        <w:ind w:left="1418"/>
        <w:rPr>
          <w:rFonts w:ascii="Segoe UI" w:hAnsi="Segoe UI"/>
          <w:sz w:val="22"/>
          <w:szCs w:val="22"/>
        </w:rPr>
      </w:pPr>
      <w:r>
        <w:rPr>
          <w:rFonts w:ascii="Segoe UI" w:hAnsi="Segoe UI"/>
          <w:sz w:val="22"/>
          <w:szCs w:val="22"/>
        </w:rPr>
        <w:t xml:space="preserve">Companies can register and create his own account. </w:t>
      </w:r>
    </w:p>
    <w:p w14:paraId="4972CA5F" w14:textId="1DED178C" w:rsidR="00005CE4" w:rsidRDefault="00794590" w:rsidP="00656BBB">
      <w:pPr>
        <w:pStyle w:val="ListParagraph"/>
        <w:numPr>
          <w:ilvl w:val="0"/>
          <w:numId w:val="2"/>
        </w:numPr>
        <w:ind w:left="1418"/>
        <w:rPr>
          <w:rFonts w:ascii="Segoe UI" w:hAnsi="Segoe UI"/>
          <w:sz w:val="22"/>
          <w:szCs w:val="22"/>
        </w:rPr>
      </w:pPr>
      <w:r>
        <w:rPr>
          <w:rFonts w:ascii="Segoe UI" w:hAnsi="Segoe UI"/>
          <w:sz w:val="22"/>
          <w:szCs w:val="22"/>
        </w:rPr>
        <w:t>Companies can sell medicines directly to pharmacies.</w:t>
      </w:r>
    </w:p>
    <w:p w14:paraId="1E297EDF" w14:textId="77777777" w:rsidR="00794590" w:rsidRDefault="00794590" w:rsidP="00794590">
      <w:pPr>
        <w:pStyle w:val="ListParagraph"/>
        <w:ind w:left="1418"/>
        <w:rPr>
          <w:rFonts w:ascii="Segoe UI" w:hAnsi="Segoe UI"/>
          <w:sz w:val="22"/>
          <w:szCs w:val="22"/>
        </w:rPr>
      </w:pPr>
    </w:p>
    <w:p w14:paraId="2797CDF2" w14:textId="77777777" w:rsidR="00794590" w:rsidRDefault="00794590" w:rsidP="00794590">
      <w:pPr>
        <w:pStyle w:val="ListParagraph"/>
        <w:ind w:left="1418"/>
        <w:rPr>
          <w:rFonts w:ascii="Segoe UI" w:hAnsi="Segoe UI"/>
          <w:sz w:val="22"/>
          <w:szCs w:val="22"/>
        </w:rPr>
      </w:pPr>
    </w:p>
    <w:p w14:paraId="5C9CB80D" w14:textId="77777777" w:rsidR="00794590" w:rsidRDefault="00794590" w:rsidP="00794590">
      <w:pPr>
        <w:pStyle w:val="ListParagraph"/>
        <w:ind w:left="1418"/>
        <w:rPr>
          <w:rFonts w:ascii="Segoe UI" w:hAnsi="Segoe UI"/>
          <w:sz w:val="22"/>
          <w:szCs w:val="22"/>
        </w:rPr>
      </w:pPr>
    </w:p>
    <w:p w14:paraId="2F609F50" w14:textId="53192650" w:rsidR="00794590" w:rsidRDefault="00794590" w:rsidP="00794590">
      <w:pPr>
        <w:pStyle w:val="Heading"/>
        <w:ind w:left="990" w:hanging="360"/>
        <w:rPr>
          <w:rFonts w:ascii="Trebuchet MS" w:hAnsi="Trebuchet MS"/>
        </w:rPr>
      </w:pPr>
      <w:r>
        <w:rPr>
          <w:rFonts w:ascii="Trebuchet MS" w:hAnsi="Trebuchet MS"/>
        </w:rPr>
        <w:t>3.5 Delivery Agencies Module</w:t>
      </w:r>
    </w:p>
    <w:p w14:paraId="4D75B835" w14:textId="4045EC5F" w:rsidR="00794590" w:rsidRDefault="00794590" w:rsidP="00794590">
      <w:pPr>
        <w:pStyle w:val="ListParagraph"/>
        <w:numPr>
          <w:ilvl w:val="0"/>
          <w:numId w:val="13"/>
        </w:numPr>
        <w:spacing w:line="480" w:lineRule="auto"/>
        <w:rPr>
          <w:rFonts w:ascii="Segoe UI" w:hAnsi="Segoe UI"/>
          <w:sz w:val="22"/>
          <w:szCs w:val="22"/>
        </w:rPr>
      </w:pPr>
      <w:r>
        <w:rPr>
          <w:rFonts w:ascii="Segoe UI" w:hAnsi="Segoe UI"/>
          <w:sz w:val="22"/>
          <w:szCs w:val="22"/>
        </w:rPr>
        <w:t xml:space="preserve">Agencies can register and create his own account. </w:t>
      </w:r>
    </w:p>
    <w:p w14:paraId="4E35F309" w14:textId="523C981A" w:rsidR="00794590" w:rsidRPr="00794590" w:rsidRDefault="00794590" w:rsidP="00794590">
      <w:pPr>
        <w:pStyle w:val="BodyText"/>
        <w:numPr>
          <w:ilvl w:val="0"/>
          <w:numId w:val="13"/>
        </w:numPr>
      </w:pPr>
      <w:r>
        <w:rPr>
          <w:rFonts w:ascii="Segoe UI" w:hAnsi="Segoe UI" w:cs="Segoe UI"/>
          <w:sz w:val="22"/>
          <w:szCs w:val="22"/>
        </w:rPr>
        <w:t>Agencies can generate delivery list.</w:t>
      </w:r>
    </w:p>
    <w:p w14:paraId="54F3F6E1" w14:textId="77777777" w:rsidR="00794590" w:rsidRPr="00656BBB" w:rsidRDefault="00794590" w:rsidP="00794590">
      <w:pPr>
        <w:pStyle w:val="ListParagraph"/>
        <w:ind w:left="1418"/>
        <w:rPr>
          <w:rFonts w:ascii="Segoe UI" w:hAnsi="Segoe UI"/>
          <w:sz w:val="22"/>
          <w:szCs w:val="22"/>
        </w:rPr>
      </w:pPr>
    </w:p>
    <w:p w14:paraId="53CA6D2F" w14:textId="77777777" w:rsidR="00005CE4" w:rsidRDefault="00005CE4" w:rsidP="00772652">
      <w:pPr>
        <w:pStyle w:val="ListParagraph"/>
        <w:rPr>
          <w:rFonts w:ascii="Segoe UI" w:hAnsi="Segoe UI"/>
          <w:sz w:val="22"/>
          <w:szCs w:val="22"/>
        </w:rPr>
      </w:pPr>
    </w:p>
    <w:p w14:paraId="17CB99A4" w14:textId="77777777" w:rsidR="00005CE4" w:rsidRDefault="00005CE4">
      <w:pPr>
        <w:pStyle w:val="Heading1"/>
        <w:ind w:left="0" w:firstLine="0"/>
      </w:pPr>
      <w:r>
        <w:t xml:space="preserve">4. Non-functional Requirements </w:t>
      </w:r>
    </w:p>
    <w:p w14:paraId="78D1DBD3"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25EB3726" w14:textId="77777777" w:rsidR="00005CE4" w:rsidRDefault="00005CE4">
      <w:pPr>
        <w:pStyle w:val="BodyText"/>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Hence we will </w:t>
      </w:r>
      <w:r>
        <w:rPr>
          <w:rFonts w:ascii="Segoe UI" w:hAnsi="Segoe UI"/>
          <w:sz w:val="22"/>
          <w:szCs w:val="22"/>
        </w:rPr>
        <w:lastRenderedPageBreak/>
        <w:t>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4BAF6C45"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23D96723"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66567BE9"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3200D86"/>
    <w:multiLevelType w:val="hybridMultilevel"/>
    <w:tmpl w:val="030A1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757224"/>
    <w:multiLevelType w:val="hybridMultilevel"/>
    <w:tmpl w:val="454CF57C"/>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9" w15:restartNumberingAfterBreak="0">
    <w:nsid w:val="3F5903B9"/>
    <w:multiLevelType w:val="hybridMultilevel"/>
    <w:tmpl w:val="215084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544539B"/>
    <w:multiLevelType w:val="hybridMultilevel"/>
    <w:tmpl w:val="5CFA3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EF1018"/>
    <w:multiLevelType w:val="hybridMultilevel"/>
    <w:tmpl w:val="1D9AE4A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2" w15:restartNumberingAfterBreak="0">
    <w:nsid w:val="74C74809"/>
    <w:multiLevelType w:val="hybridMultilevel"/>
    <w:tmpl w:val="66568176"/>
    <w:lvl w:ilvl="0" w:tplc="40090001">
      <w:start w:val="1"/>
      <w:numFmt w:val="bullet"/>
      <w:lvlText w:val=""/>
      <w:lvlJc w:val="left"/>
      <w:pPr>
        <w:ind w:left="2136" w:hanging="360"/>
      </w:pPr>
      <w:rPr>
        <w:rFonts w:ascii="Symbol" w:hAnsi="Symbol"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num w:numId="1" w16cid:durableId="1738549992">
    <w:abstractNumId w:val="0"/>
  </w:num>
  <w:num w:numId="2" w16cid:durableId="1026911231">
    <w:abstractNumId w:val="1"/>
  </w:num>
  <w:num w:numId="3" w16cid:durableId="2126538926">
    <w:abstractNumId w:val="2"/>
  </w:num>
  <w:num w:numId="4" w16cid:durableId="1205093920">
    <w:abstractNumId w:val="3"/>
  </w:num>
  <w:num w:numId="5" w16cid:durableId="1286539305">
    <w:abstractNumId w:val="4"/>
  </w:num>
  <w:num w:numId="6" w16cid:durableId="976568758">
    <w:abstractNumId w:val="5"/>
  </w:num>
  <w:num w:numId="7" w16cid:durableId="1837719755">
    <w:abstractNumId w:val="6"/>
  </w:num>
  <w:num w:numId="8" w16cid:durableId="1868248130">
    <w:abstractNumId w:val="7"/>
  </w:num>
  <w:num w:numId="9" w16cid:durableId="1529180989">
    <w:abstractNumId w:val="9"/>
  </w:num>
  <w:num w:numId="10" w16cid:durableId="1043867146">
    <w:abstractNumId w:val="12"/>
  </w:num>
  <w:num w:numId="11" w16cid:durableId="567882056">
    <w:abstractNumId w:val="10"/>
  </w:num>
  <w:num w:numId="12" w16cid:durableId="1859804543">
    <w:abstractNumId w:val="8"/>
  </w:num>
  <w:num w:numId="13" w16cid:durableId="12833441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0766B0"/>
    <w:rsid w:val="00005CE4"/>
    <w:rsid w:val="0004433E"/>
    <w:rsid w:val="00057A13"/>
    <w:rsid w:val="000633EA"/>
    <w:rsid w:val="000766B0"/>
    <w:rsid w:val="000C3302"/>
    <w:rsid w:val="000E6E7C"/>
    <w:rsid w:val="00103EBD"/>
    <w:rsid w:val="00115636"/>
    <w:rsid w:val="00131E32"/>
    <w:rsid w:val="00144020"/>
    <w:rsid w:val="0017522E"/>
    <w:rsid w:val="001951F3"/>
    <w:rsid w:val="001B7DCE"/>
    <w:rsid w:val="001D3716"/>
    <w:rsid w:val="00257A5C"/>
    <w:rsid w:val="00296FAE"/>
    <w:rsid w:val="002A654C"/>
    <w:rsid w:val="002A6CEA"/>
    <w:rsid w:val="002C2BCF"/>
    <w:rsid w:val="002D7DA0"/>
    <w:rsid w:val="00316BF1"/>
    <w:rsid w:val="00332F87"/>
    <w:rsid w:val="00384308"/>
    <w:rsid w:val="00414AB3"/>
    <w:rsid w:val="00416DB4"/>
    <w:rsid w:val="00422894"/>
    <w:rsid w:val="00442039"/>
    <w:rsid w:val="0046436A"/>
    <w:rsid w:val="004A0671"/>
    <w:rsid w:val="004B75D4"/>
    <w:rsid w:val="004C6469"/>
    <w:rsid w:val="005B1098"/>
    <w:rsid w:val="005E4112"/>
    <w:rsid w:val="00623B48"/>
    <w:rsid w:val="00656BBB"/>
    <w:rsid w:val="006A37C1"/>
    <w:rsid w:val="006C6F39"/>
    <w:rsid w:val="00710FE0"/>
    <w:rsid w:val="00767AA3"/>
    <w:rsid w:val="00772652"/>
    <w:rsid w:val="00783CE5"/>
    <w:rsid w:val="00794590"/>
    <w:rsid w:val="00844676"/>
    <w:rsid w:val="0085179F"/>
    <w:rsid w:val="008A4A2F"/>
    <w:rsid w:val="008A5C51"/>
    <w:rsid w:val="008C01CB"/>
    <w:rsid w:val="008C7D13"/>
    <w:rsid w:val="008E610F"/>
    <w:rsid w:val="00950F7C"/>
    <w:rsid w:val="009630A0"/>
    <w:rsid w:val="00995BDF"/>
    <w:rsid w:val="009A3DC8"/>
    <w:rsid w:val="009E7D83"/>
    <w:rsid w:val="00A12721"/>
    <w:rsid w:val="00A842D4"/>
    <w:rsid w:val="00AD3DB7"/>
    <w:rsid w:val="00B34969"/>
    <w:rsid w:val="00B52584"/>
    <w:rsid w:val="00B77255"/>
    <w:rsid w:val="00B85E11"/>
    <w:rsid w:val="00BD0FE6"/>
    <w:rsid w:val="00CD1F13"/>
    <w:rsid w:val="00CD235D"/>
    <w:rsid w:val="00D00D62"/>
    <w:rsid w:val="00D5469B"/>
    <w:rsid w:val="00D67865"/>
    <w:rsid w:val="00DC7602"/>
    <w:rsid w:val="00DE3688"/>
    <w:rsid w:val="00E94B9D"/>
    <w:rsid w:val="00EC0EDF"/>
    <w:rsid w:val="00EF2176"/>
    <w:rsid w:val="00F0757A"/>
    <w:rsid w:val="00F313A7"/>
    <w:rsid w:val="00F41480"/>
    <w:rsid w:val="00F43081"/>
    <w:rsid w:val="00FB6917"/>
    <w:rsid w:val="00FE464D"/>
    <w:rsid w:val="00FE4711"/>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246C8B1"/>
  <w15:docId w15:val="{A7C5307C-9676-44BB-BB69-56FC2E91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6</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Karan Koli</cp:lastModifiedBy>
  <cp:revision>10</cp:revision>
  <cp:lastPrinted>1899-12-31T18:30:00Z</cp:lastPrinted>
  <dcterms:created xsi:type="dcterms:W3CDTF">2022-01-11T05:27:00Z</dcterms:created>
  <dcterms:modified xsi:type="dcterms:W3CDTF">2024-06-12T11:46:00Z</dcterms:modified>
</cp:coreProperties>
</file>